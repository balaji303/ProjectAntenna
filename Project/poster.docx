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74B08" w14:textId="68CE7B29" w:rsidR="00E27B6C" w:rsidRDefault="00B17B3A">
      <w:pPr>
        <w:spacing w:before="49"/>
        <w:ind w:left="5774" w:right="2662"/>
        <w:jc w:val="center"/>
        <w:rPr>
          <w:rFonts w:ascii="Liberation Sans" w:eastAsia="Liberation Sans" w:hAnsi="Liberation Sans" w:cs="Liberation Sans"/>
          <w:sz w:val="41"/>
          <w:szCs w:val="41"/>
        </w:rPr>
      </w:pPr>
      <w:r>
        <w:rPr>
          <w:rFonts w:ascii="Liberation Sans" w:eastAsia="Liberation Sans" w:hAnsi="Liberation Sans" w:cs="Liberation Sans"/>
          <w:b/>
          <w:color w:val="0000FF"/>
          <w:sz w:val="41"/>
          <w:szCs w:val="41"/>
        </w:rPr>
        <w:t>SMART ANTENNA FOR BRAIN TUMOUR APPLICATION</w:t>
      </w:r>
      <w:r w:rsidR="006A4453">
        <w:rPr>
          <w:rFonts w:ascii="Liberation Sans" w:eastAsia="Liberation Sans" w:hAnsi="Liberation Sans" w:cs="Liberation Sans"/>
          <w:b/>
          <w:color w:val="0000FF"/>
          <w:sz w:val="41"/>
          <w:szCs w:val="41"/>
        </w:rPr>
        <w:t xml:space="preserve"> </w:t>
      </w:r>
    </w:p>
    <w:p w14:paraId="1F3622E9" w14:textId="77777777" w:rsidR="00E27B6C" w:rsidRDefault="00E27B6C">
      <w:pPr>
        <w:spacing w:line="200" w:lineRule="exact"/>
      </w:pPr>
    </w:p>
    <w:p w14:paraId="7AE6168A" w14:textId="77777777" w:rsidR="00E27B6C" w:rsidRDefault="00E27B6C">
      <w:pPr>
        <w:spacing w:before="8" w:line="240" w:lineRule="exact"/>
        <w:rPr>
          <w:sz w:val="24"/>
          <w:szCs w:val="24"/>
        </w:rPr>
      </w:pPr>
    </w:p>
    <w:p w14:paraId="2D48EBEE" w14:textId="77777777" w:rsidR="00B17B3A" w:rsidRDefault="00B17B3A" w:rsidP="00B17B3A">
      <w:pPr>
        <w:spacing w:line="227" w:lineRule="auto"/>
        <w:ind w:left="7085" w:right="3946" w:hanging="19"/>
        <w:jc w:val="center"/>
        <w:rPr>
          <w:rFonts w:ascii="Liberation Sans" w:eastAsia="Liberation Sans" w:hAnsi="Liberation Sans" w:cs="Liberation Sans"/>
          <w:color w:val="5F005F"/>
          <w:sz w:val="37"/>
          <w:szCs w:val="37"/>
        </w:rPr>
      </w:pPr>
      <w:proofErr w:type="spellStart"/>
      <w:r>
        <w:rPr>
          <w:rFonts w:ascii="Liberation Sans" w:eastAsia="Liberation Sans" w:hAnsi="Liberation Sans" w:cs="Liberation Sans"/>
          <w:color w:val="5F005F"/>
          <w:sz w:val="37"/>
          <w:szCs w:val="37"/>
        </w:rPr>
        <w:t>Balaji.R</w:t>
      </w:r>
      <w:proofErr w:type="spellEnd"/>
      <w:r>
        <w:rPr>
          <w:rFonts w:ascii="Liberation Sans" w:eastAsia="Liberation Sans" w:hAnsi="Liberation Sans" w:cs="Liberation Sans"/>
          <w:color w:val="5F005F"/>
          <w:sz w:val="37"/>
          <w:szCs w:val="37"/>
        </w:rPr>
        <w:t xml:space="preserve">, </w:t>
      </w:r>
      <w:proofErr w:type="spellStart"/>
      <w:r>
        <w:rPr>
          <w:rFonts w:ascii="Liberation Sans" w:eastAsia="Liberation Sans" w:hAnsi="Liberation Sans" w:cs="Liberation Sans"/>
          <w:color w:val="5F005F"/>
          <w:sz w:val="37"/>
          <w:szCs w:val="37"/>
        </w:rPr>
        <w:t>Balaji.V</w:t>
      </w:r>
      <w:proofErr w:type="spellEnd"/>
      <w:r>
        <w:rPr>
          <w:rFonts w:ascii="Liberation Sans" w:eastAsia="Liberation Sans" w:hAnsi="Liberation Sans" w:cs="Liberation Sans"/>
          <w:color w:val="5F005F"/>
          <w:sz w:val="37"/>
          <w:szCs w:val="37"/>
        </w:rPr>
        <w:t xml:space="preserve">, </w:t>
      </w:r>
      <w:proofErr w:type="spellStart"/>
      <w:r>
        <w:rPr>
          <w:rFonts w:ascii="Liberation Sans" w:eastAsia="Liberation Sans" w:hAnsi="Liberation Sans" w:cs="Liberation Sans"/>
          <w:color w:val="5F005F"/>
          <w:sz w:val="37"/>
          <w:szCs w:val="37"/>
        </w:rPr>
        <w:t>Buvanesh.G</w:t>
      </w:r>
      <w:proofErr w:type="spellEnd"/>
      <w:r w:rsidR="006A4453">
        <w:rPr>
          <w:rFonts w:ascii="Liberation Sans" w:eastAsia="Liberation Sans" w:hAnsi="Liberation Sans" w:cs="Liberation Sans"/>
          <w:color w:val="5F005F"/>
          <w:sz w:val="37"/>
          <w:szCs w:val="37"/>
        </w:rPr>
        <w:t xml:space="preserve">  </w:t>
      </w:r>
      <w:r>
        <w:rPr>
          <w:rFonts w:ascii="Liberation Sans" w:eastAsia="Liberation Sans" w:hAnsi="Liberation Sans" w:cs="Liberation Sans"/>
          <w:color w:val="5F005F"/>
          <w:sz w:val="37"/>
          <w:szCs w:val="37"/>
        </w:rPr>
        <w:t xml:space="preserve">     </w:t>
      </w:r>
    </w:p>
    <w:p w14:paraId="67FB9A6D" w14:textId="532E2B88" w:rsidR="00E27B6C" w:rsidRPr="00B17B3A" w:rsidRDefault="006A4453" w:rsidP="00B17B3A">
      <w:pPr>
        <w:spacing w:line="227" w:lineRule="auto"/>
        <w:ind w:left="7085" w:right="3946" w:hanging="19"/>
        <w:jc w:val="center"/>
        <w:rPr>
          <w:rFonts w:ascii="Liberation Sans" w:eastAsia="Liberation Sans" w:hAnsi="Liberation Sans" w:cs="Liberation Sans"/>
          <w:color w:val="5F005F"/>
          <w:sz w:val="37"/>
          <w:szCs w:val="37"/>
        </w:rPr>
      </w:pPr>
      <w:r>
        <w:rPr>
          <w:color w:val="9900CC"/>
          <w:sz w:val="37"/>
          <w:szCs w:val="37"/>
        </w:rPr>
        <w:t xml:space="preserve">Under the </w:t>
      </w:r>
      <w:proofErr w:type="gramStart"/>
      <w:r>
        <w:rPr>
          <w:color w:val="9900CC"/>
          <w:sz w:val="37"/>
          <w:szCs w:val="37"/>
        </w:rPr>
        <w:t>Guidance :</w:t>
      </w:r>
      <w:proofErr w:type="gramEnd"/>
      <w:r>
        <w:rPr>
          <w:color w:val="9900CC"/>
          <w:sz w:val="37"/>
          <w:szCs w:val="37"/>
        </w:rPr>
        <w:t xml:space="preserve"> </w:t>
      </w:r>
      <w:r w:rsidR="00B17B3A">
        <w:rPr>
          <w:b/>
          <w:color w:val="7F007F"/>
          <w:sz w:val="37"/>
          <w:szCs w:val="37"/>
        </w:rPr>
        <w:t>S.KALAIVANI</w:t>
      </w:r>
      <w:r>
        <w:rPr>
          <w:color w:val="9900CC"/>
          <w:sz w:val="37"/>
          <w:szCs w:val="37"/>
        </w:rPr>
        <w:t xml:space="preserve">, </w:t>
      </w:r>
      <w:proofErr w:type="spellStart"/>
      <w:r>
        <w:rPr>
          <w:color w:val="9900CC"/>
          <w:sz w:val="37"/>
          <w:szCs w:val="37"/>
        </w:rPr>
        <w:t>M.</w:t>
      </w:r>
      <w:r w:rsidR="00B17B3A">
        <w:rPr>
          <w:color w:val="9900CC"/>
          <w:sz w:val="37"/>
          <w:szCs w:val="37"/>
        </w:rPr>
        <w:t>E</w:t>
      </w:r>
      <w:r>
        <w:rPr>
          <w:color w:val="9900CC"/>
          <w:sz w:val="37"/>
          <w:szCs w:val="37"/>
        </w:rPr>
        <w:t>.,,Professor</w:t>
      </w:r>
      <w:proofErr w:type="spellEnd"/>
      <w:r>
        <w:rPr>
          <w:color w:val="9900CC"/>
          <w:sz w:val="37"/>
          <w:szCs w:val="37"/>
        </w:rPr>
        <w:t xml:space="preserve">, Department of Electronics and </w:t>
      </w:r>
      <w:proofErr w:type="spellStart"/>
      <w:r>
        <w:rPr>
          <w:color w:val="9900CC"/>
          <w:sz w:val="37"/>
          <w:szCs w:val="37"/>
        </w:rPr>
        <w:t>Communicaton</w:t>
      </w:r>
      <w:proofErr w:type="spellEnd"/>
      <w:r>
        <w:rPr>
          <w:color w:val="9900CC"/>
          <w:sz w:val="37"/>
          <w:szCs w:val="37"/>
        </w:rPr>
        <w:t xml:space="preserve"> Engineering, Rajalakshmi Inst</w:t>
      </w:r>
      <w:r w:rsidR="00B17B3A">
        <w:rPr>
          <w:color w:val="9900CC"/>
          <w:sz w:val="37"/>
          <w:szCs w:val="37"/>
        </w:rPr>
        <w:t>i</w:t>
      </w:r>
      <w:r>
        <w:rPr>
          <w:color w:val="9900CC"/>
          <w:sz w:val="37"/>
          <w:szCs w:val="37"/>
        </w:rPr>
        <w:t>tute of Technology,Chennai-124</w:t>
      </w:r>
    </w:p>
    <w:p w14:paraId="3A602FD3" w14:textId="77777777" w:rsidR="00E27B6C" w:rsidRDefault="00E27B6C">
      <w:pPr>
        <w:spacing w:line="200" w:lineRule="exact"/>
      </w:pPr>
    </w:p>
    <w:p w14:paraId="17177E88" w14:textId="77777777" w:rsidR="00E27B6C" w:rsidRDefault="00E27B6C">
      <w:pPr>
        <w:spacing w:line="200" w:lineRule="exact"/>
      </w:pPr>
    </w:p>
    <w:p w14:paraId="7B5DE8D1" w14:textId="77777777" w:rsidR="00E27B6C" w:rsidRDefault="00E27B6C">
      <w:pPr>
        <w:spacing w:line="200" w:lineRule="exact"/>
      </w:pPr>
    </w:p>
    <w:p w14:paraId="5CB989B8" w14:textId="77777777" w:rsidR="00E27B6C" w:rsidRDefault="00E27B6C">
      <w:pPr>
        <w:spacing w:line="200" w:lineRule="exact"/>
      </w:pPr>
    </w:p>
    <w:p w14:paraId="54E531FB" w14:textId="77777777" w:rsidR="00E27B6C" w:rsidRDefault="00E27B6C">
      <w:pPr>
        <w:spacing w:line="200" w:lineRule="exact"/>
      </w:pPr>
    </w:p>
    <w:p w14:paraId="77BB57BA" w14:textId="77777777" w:rsidR="00E27B6C" w:rsidRDefault="00E27B6C">
      <w:pPr>
        <w:spacing w:line="200" w:lineRule="exact"/>
      </w:pPr>
    </w:p>
    <w:p w14:paraId="692169D6" w14:textId="77777777" w:rsidR="00E27B6C" w:rsidRDefault="00E27B6C">
      <w:pPr>
        <w:spacing w:line="200" w:lineRule="exact"/>
      </w:pPr>
    </w:p>
    <w:p w14:paraId="41E62CE8" w14:textId="77777777" w:rsidR="00E27B6C" w:rsidRDefault="00E27B6C">
      <w:pPr>
        <w:spacing w:before="10" w:line="260" w:lineRule="exact"/>
        <w:rPr>
          <w:sz w:val="26"/>
          <w:szCs w:val="26"/>
        </w:rPr>
        <w:sectPr w:rsidR="00E27B6C">
          <w:type w:val="continuous"/>
          <w:pgSz w:w="22400" w:h="31660"/>
          <w:pgMar w:top="1020" w:right="800" w:bottom="280" w:left="640" w:header="720" w:footer="720" w:gutter="0"/>
          <w:cols w:space="720"/>
        </w:sectPr>
      </w:pPr>
    </w:p>
    <w:p w14:paraId="365584EB" w14:textId="204593CD" w:rsidR="00E27B6C" w:rsidRDefault="002D1A3A">
      <w:pPr>
        <w:spacing w:before="18"/>
        <w:ind w:left="152"/>
        <w:rPr>
          <w:rFonts w:ascii="Liberation Sans" w:eastAsia="Liberation Sans" w:hAnsi="Liberation Sans" w:cs="Liberation Sans"/>
          <w:sz w:val="32"/>
          <w:szCs w:val="32"/>
        </w:rPr>
      </w:pPr>
      <w:r>
        <w:pict w14:anchorId="1AC98130">
          <v:group id="_x0000_s1041" style="position:absolute;left:0;text-align:left;margin-left:37.65pt;margin-top:266.1pt;width:1047.1pt;height:1312.85pt;z-index:-251663360;mso-position-horizontal-relative:page;mso-position-vertical-relative:page" coordorigin="720,5288" coordsize="20942,26257">
            <v:shape id="_x0000_s1044" style="position:absolute;left:11150;top:5322;width:60;height:25587" coordorigin="11150,5322" coordsize="60,25587" path="m11150,5322r60,25586e" filled="f" strokeweight="1.1671mm">
              <v:path arrowok="t"/>
            </v:shape>
            <v:shape id="_x0000_s1043" style="position:absolute;left:753;top:30908;width:20876;height:0" coordorigin="753,30908" coordsize="20876,0" path="m753,30908r20876,e" filled="f" strokeweight="1.1671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18500;top:30908;width:3130;height:638">
              <v:imagedata r:id="rId5" o:title=""/>
            </v:shape>
            <w10:wrap anchorx="page" anchory="page"/>
          </v:group>
        </w:pict>
      </w:r>
      <w:r>
        <w:pict w14:anchorId="17E12460">
          <v:shape id="_x0000_s1056" type="#_x0000_t75" style="position:absolute;left:0;text-align:left;margin-left:37.65pt;margin-top:65.8pt;width:153.65pt;height:147.4pt;z-index:-251659264;mso-position-horizontal-relative:page;mso-position-vertical-relative:page">
            <v:imagedata r:id="rId6" o:title=""/>
            <w10:wrap anchorx="page" anchory="page"/>
          </v:shape>
        </w:pict>
      </w:r>
      <w:r w:rsidR="006A4453">
        <w:rPr>
          <w:rFonts w:ascii="Liberation Sans" w:eastAsia="Liberation Sans" w:hAnsi="Liberation Sans" w:cs="Liberation Sans"/>
          <w:b/>
          <w:color w:val="0000FF"/>
          <w:w w:val="99"/>
          <w:sz w:val="32"/>
          <w:szCs w:val="32"/>
        </w:rPr>
        <w:t>ABSTRACT</w:t>
      </w:r>
    </w:p>
    <w:p w14:paraId="09D8ED89" w14:textId="77777777" w:rsidR="00E27B6C" w:rsidRDefault="00E27B6C">
      <w:pPr>
        <w:spacing w:before="1" w:line="140" w:lineRule="exact"/>
        <w:rPr>
          <w:sz w:val="14"/>
          <w:szCs w:val="14"/>
        </w:rPr>
      </w:pPr>
    </w:p>
    <w:p w14:paraId="2358426E" w14:textId="77777777" w:rsidR="00730B17" w:rsidRDefault="00730B17" w:rsidP="00730B17">
      <w:pPr>
        <w:spacing w:line="360" w:lineRule="auto"/>
        <w:jc w:val="both"/>
        <w:rPr>
          <w:sz w:val="28"/>
          <w:szCs w:val="28"/>
        </w:rPr>
      </w:pPr>
    </w:p>
    <w:p w14:paraId="5F6B8742" w14:textId="4DE34844" w:rsidR="00730B17" w:rsidRDefault="002D1A3A" w:rsidP="00BA01AB">
      <w:pPr>
        <w:spacing w:line="360" w:lineRule="auto"/>
        <w:rPr>
          <w:b/>
          <w:sz w:val="26"/>
          <w:szCs w:val="26"/>
        </w:rPr>
      </w:pPr>
      <w:r>
        <w:pict w14:anchorId="333D4241">
          <v:shapetype id="_x0000_t202" coordsize="21600,21600" o:spt="202" path="m,l,21600r21600,l21600,xe">
            <v:stroke joinstyle="miter"/>
            <v:path gradientshapeok="t" o:connecttype="rect"/>
          </v:shapetype>
          <v:shape id="_x0000_s1055" type="#_x0000_t202" style="position:absolute;margin-left:533.2pt;margin-top:8.3pt;width:26.9pt;height:9.3pt;z-index:-251653120;mso-position-horizontal-relative:page" filled="f" stroked="f">
            <v:textbox inset="0,0,0,0">
              <w:txbxContent>
                <w:p w14:paraId="576BDD71" w14:textId="77777777" w:rsidR="00E27B6C" w:rsidRDefault="006A4453">
                  <w:pPr>
                    <w:spacing w:line="180" w:lineRule="exact"/>
                    <w:ind w:right="-48"/>
                    <w:rPr>
                      <w:rFonts w:ascii="Liberation Serif" w:eastAsia="Liberation Serif" w:hAnsi="Liberation Serif" w:cs="Liberation Serif"/>
                      <w:sz w:val="19"/>
                      <w:szCs w:val="19"/>
                    </w:rPr>
                  </w:pPr>
                  <w:r>
                    <w:rPr>
                      <w:rFonts w:ascii="Liberation Serif" w:eastAsia="Liberation Serif" w:hAnsi="Liberation Serif" w:cs="Liberation Serif"/>
                      <w:w w:val="103"/>
                      <w:sz w:val="19"/>
                      <w:szCs w:val="19"/>
                    </w:rPr>
                    <w:t>Images</w:t>
                  </w:r>
                </w:p>
              </w:txbxContent>
            </v:textbox>
            <w10:wrap anchorx="page"/>
          </v:shape>
        </w:pict>
      </w:r>
      <w:r w:rsidR="00730B17" w:rsidRPr="00730B17">
        <w:rPr>
          <w:sz w:val="28"/>
          <w:szCs w:val="28"/>
        </w:rPr>
        <w:t xml:space="preserve"> </w:t>
      </w:r>
      <w:r w:rsidR="00730B17">
        <w:rPr>
          <w:sz w:val="28"/>
          <w:szCs w:val="28"/>
        </w:rPr>
        <w:t xml:space="preserve">In this method of detection of Brain </w:t>
      </w:r>
      <w:proofErr w:type="spellStart"/>
      <w:r w:rsidR="00730B17">
        <w:rPr>
          <w:sz w:val="28"/>
          <w:szCs w:val="28"/>
        </w:rPr>
        <w:t>Tumour</w:t>
      </w:r>
      <w:proofErr w:type="spellEnd"/>
      <w:r w:rsidR="00730B17">
        <w:rPr>
          <w:sz w:val="28"/>
          <w:szCs w:val="28"/>
        </w:rPr>
        <w:t xml:space="preserve"> using Smart Antenna, a </w:t>
      </w:r>
      <w:r w:rsidR="00730B17" w:rsidRPr="00D567EB">
        <w:rPr>
          <w:sz w:val="28"/>
          <w:szCs w:val="28"/>
        </w:rPr>
        <w:t>3D</w:t>
      </w:r>
      <w:r w:rsidR="00730B17">
        <w:rPr>
          <w:sz w:val="28"/>
          <w:szCs w:val="28"/>
        </w:rPr>
        <w:t xml:space="preserve"> model of the human brain is </w:t>
      </w:r>
      <w:r w:rsidR="00730B17" w:rsidRPr="00D567EB">
        <w:rPr>
          <w:sz w:val="28"/>
          <w:szCs w:val="28"/>
        </w:rPr>
        <w:t>taken as</w:t>
      </w:r>
      <w:r w:rsidR="00730B17">
        <w:rPr>
          <w:sz w:val="28"/>
          <w:szCs w:val="28"/>
        </w:rPr>
        <w:t xml:space="preserve"> the input so that the exact shape of the </w:t>
      </w:r>
      <w:proofErr w:type="spellStart"/>
      <w:r w:rsidR="00730B17">
        <w:rPr>
          <w:sz w:val="28"/>
          <w:szCs w:val="28"/>
        </w:rPr>
        <w:t>tumour</w:t>
      </w:r>
      <w:proofErr w:type="spellEnd"/>
      <w:r w:rsidR="00730B17">
        <w:rPr>
          <w:sz w:val="28"/>
          <w:szCs w:val="28"/>
        </w:rPr>
        <w:t xml:space="preserve"> can be identified. This detection in </w:t>
      </w:r>
      <w:proofErr w:type="spellStart"/>
      <w:r w:rsidR="00730B17">
        <w:rPr>
          <w:sz w:val="28"/>
          <w:szCs w:val="28"/>
        </w:rPr>
        <w:t>Tumour</w:t>
      </w:r>
      <w:proofErr w:type="spellEnd"/>
      <w:r w:rsidR="00730B17" w:rsidRPr="00D567EB">
        <w:rPr>
          <w:sz w:val="28"/>
          <w:szCs w:val="28"/>
        </w:rPr>
        <w:t xml:space="preserve"> is very important in many diagnostic and therapeutic applications. Because of high quantity data in MR</w:t>
      </w:r>
      <w:r w:rsidR="00730B17">
        <w:rPr>
          <w:sz w:val="28"/>
          <w:szCs w:val="28"/>
        </w:rPr>
        <w:t>I</w:t>
      </w:r>
      <w:r w:rsidR="00730B17" w:rsidRPr="00D567EB">
        <w:rPr>
          <w:sz w:val="28"/>
          <w:szCs w:val="28"/>
        </w:rPr>
        <w:t xml:space="preserve"> images and blurred boundaries, </w:t>
      </w:r>
      <w:proofErr w:type="spellStart"/>
      <w:r w:rsidR="00730B17" w:rsidRPr="00D567EB">
        <w:rPr>
          <w:sz w:val="28"/>
          <w:szCs w:val="28"/>
        </w:rPr>
        <w:t>tumour</w:t>
      </w:r>
      <w:proofErr w:type="spellEnd"/>
      <w:r w:rsidR="00730B17" w:rsidRPr="00D567EB">
        <w:rPr>
          <w:sz w:val="28"/>
          <w:szCs w:val="28"/>
        </w:rPr>
        <w:t xml:space="preserve"> </w:t>
      </w:r>
      <w:r w:rsidR="00730B17">
        <w:rPr>
          <w:sz w:val="28"/>
          <w:szCs w:val="28"/>
        </w:rPr>
        <w:t xml:space="preserve">identification, </w:t>
      </w:r>
      <w:r w:rsidR="00730B17" w:rsidRPr="00D567EB">
        <w:rPr>
          <w:sz w:val="28"/>
          <w:szCs w:val="28"/>
        </w:rPr>
        <w:t>segmentation and classification are very ha</w:t>
      </w:r>
      <w:r w:rsidR="00730B17">
        <w:rPr>
          <w:sz w:val="28"/>
          <w:szCs w:val="28"/>
        </w:rPr>
        <w:t>rd. This model proposes a</w:t>
      </w:r>
      <w:r w:rsidR="00730B17" w:rsidRPr="00D567EB">
        <w:rPr>
          <w:sz w:val="28"/>
          <w:szCs w:val="28"/>
        </w:rPr>
        <w:t xml:space="preserve"> brain </w:t>
      </w:r>
      <w:proofErr w:type="spellStart"/>
      <w:r w:rsidR="00730B17" w:rsidRPr="00D567EB">
        <w:rPr>
          <w:sz w:val="28"/>
          <w:szCs w:val="28"/>
        </w:rPr>
        <w:t>tumour</w:t>
      </w:r>
      <w:proofErr w:type="spellEnd"/>
      <w:r w:rsidR="00730B17" w:rsidRPr="00D567EB">
        <w:rPr>
          <w:sz w:val="28"/>
          <w:szCs w:val="28"/>
        </w:rPr>
        <w:t xml:space="preserve"> detection method to increase the accuracy and decrease the diagnosis time</w:t>
      </w:r>
      <w:r w:rsidR="00730B17">
        <w:rPr>
          <w:sz w:val="28"/>
          <w:szCs w:val="28"/>
        </w:rPr>
        <w:t xml:space="preserve"> as well as reducing the side effects of radiation</w:t>
      </w:r>
      <w:r w:rsidR="00730B17" w:rsidRPr="00D567EB">
        <w:rPr>
          <w:sz w:val="28"/>
          <w:szCs w:val="28"/>
        </w:rPr>
        <w:t xml:space="preserve">. Accurate detection of brain </w:t>
      </w:r>
      <w:proofErr w:type="spellStart"/>
      <w:r w:rsidR="00730B17">
        <w:rPr>
          <w:sz w:val="28"/>
          <w:szCs w:val="28"/>
        </w:rPr>
        <w:t>tumour</w:t>
      </w:r>
      <w:proofErr w:type="spellEnd"/>
      <w:r w:rsidR="00730B17">
        <w:rPr>
          <w:sz w:val="28"/>
          <w:szCs w:val="28"/>
        </w:rPr>
        <w:t xml:space="preserve"> is done by Specific Absorption Rate of the normal cells and </w:t>
      </w:r>
      <w:proofErr w:type="spellStart"/>
      <w:r w:rsidR="00730B17">
        <w:rPr>
          <w:sz w:val="28"/>
          <w:szCs w:val="28"/>
        </w:rPr>
        <w:t>tumour</w:t>
      </w:r>
      <w:proofErr w:type="spellEnd"/>
      <w:r w:rsidR="00730B17">
        <w:rPr>
          <w:sz w:val="28"/>
          <w:szCs w:val="28"/>
        </w:rPr>
        <w:t xml:space="preserve"> cells</w:t>
      </w:r>
      <w:r w:rsidR="00730B17" w:rsidRPr="00D567EB">
        <w:rPr>
          <w:sz w:val="28"/>
          <w:szCs w:val="28"/>
        </w:rPr>
        <w:t xml:space="preserve"> plays a vital role in the diagnosis of </w:t>
      </w:r>
      <w:proofErr w:type="spellStart"/>
      <w:r w:rsidR="00730B17">
        <w:rPr>
          <w:sz w:val="28"/>
          <w:szCs w:val="28"/>
        </w:rPr>
        <w:t>tumour</w:t>
      </w:r>
      <w:proofErr w:type="spellEnd"/>
      <w:r w:rsidR="00730B17" w:rsidRPr="00D567EB">
        <w:rPr>
          <w:sz w:val="28"/>
          <w:szCs w:val="28"/>
        </w:rPr>
        <w:t xml:space="preserve">. The diagnosis method consists of </w:t>
      </w:r>
      <w:r w:rsidR="00730B17">
        <w:rPr>
          <w:sz w:val="28"/>
          <w:szCs w:val="28"/>
        </w:rPr>
        <w:t>three</w:t>
      </w:r>
      <w:r w:rsidR="00730B17" w:rsidRPr="00D567EB">
        <w:rPr>
          <w:sz w:val="28"/>
          <w:szCs w:val="28"/>
        </w:rPr>
        <w:t xml:space="preserve"> stages, </w:t>
      </w:r>
      <w:r w:rsidR="00730B17">
        <w:rPr>
          <w:sz w:val="28"/>
          <w:szCs w:val="28"/>
        </w:rPr>
        <w:t xml:space="preserve">Antenna testing and error calculation, Sam Phantom without </w:t>
      </w:r>
      <w:proofErr w:type="spellStart"/>
      <w:r w:rsidR="00730B17">
        <w:rPr>
          <w:sz w:val="28"/>
          <w:szCs w:val="28"/>
        </w:rPr>
        <w:t>tumour</w:t>
      </w:r>
      <w:proofErr w:type="spellEnd"/>
      <w:r w:rsidR="00730B17">
        <w:rPr>
          <w:sz w:val="28"/>
          <w:szCs w:val="28"/>
        </w:rPr>
        <w:t xml:space="preserve">, Sam Phantom with </w:t>
      </w:r>
      <w:proofErr w:type="spellStart"/>
      <w:r w:rsidR="00730B17">
        <w:rPr>
          <w:sz w:val="28"/>
          <w:szCs w:val="28"/>
        </w:rPr>
        <w:t>tumour</w:t>
      </w:r>
      <w:proofErr w:type="spellEnd"/>
      <w:r w:rsidR="00730B17">
        <w:rPr>
          <w:sz w:val="28"/>
          <w:szCs w:val="28"/>
        </w:rPr>
        <w:t>.</w:t>
      </w:r>
    </w:p>
    <w:p w14:paraId="1C71CCD3" w14:textId="775A5493" w:rsidR="00E27B6C" w:rsidRPr="00730B17" w:rsidRDefault="00E27B6C" w:rsidP="00730B17">
      <w:pPr>
        <w:spacing w:line="354" w:lineRule="auto"/>
        <w:ind w:left="152" w:right="252"/>
        <w:rPr>
          <w:rFonts w:ascii="Liberation Serif" w:eastAsia="Liberation Serif" w:hAnsi="Liberation Serif" w:cs="Liberation Serif"/>
          <w:sz w:val="27"/>
          <w:szCs w:val="27"/>
        </w:rPr>
      </w:pPr>
    </w:p>
    <w:p w14:paraId="54CB8594" w14:textId="77777777" w:rsidR="00E27B6C" w:rsidRDefault="006A4453">
      <w:pPr>
        <w:spacing w:before="3" w:line="100" w:lineRule="exact"/>
        <w:rPr>
          <w:sz w:val="11"/>
          <w:szCs w:val="11"/>
        </w:rPr>
      </w:pPr>
      <w:r>
        <w:br w:type="column"/>
      </w:r>
    </w:p>
    <w:p w14:paraId="1ED0712F" w14:textId="77777777" w:rsidR="00E27B6C" w:rsidRDefault="00E27B6C">
      <w:pPr>
        <w:spacing w:line="200" w:lineRule="exact"/>
      </w:pPr>
    </w:p>
    <w:p w14:paraId="3D92D990" w14:textId="1E03A895" w:rsidR="00E27B6C" w:rsidRDefault="006A4453">
      <w:pPr>
        <w:rPr>
          <w:rFonts w:ascii="Liberation Sans" w:eastAsia="Liberation Sans" w:hAnsi="Liberation Sans" w:cs="Liberation Sans"/>
          <w:sz w:val="32"/>
          <w:szCs w:val="32"/>
        </w:rPr>
      </w:pPr>
      <w:r>
        <w:rPr>
          <w:rFonts w:ascii="Liberation Sans" w:eastAsia="Liberation Sans" w:hAnsi="Liberation Sans" w:cs="Liberation Sans"/>
          <w:b/>
          <w:color w:val="0000FF"/>
          <w:w w:val="99"/>
          <w:sz w:val="32"/>
          <w:szCs w:val="32"/>
        </w:rPr>
        <w:t>Step</w:t>
      </w:r>
      <w:r>
        <w:rPr>
          <w:rFonts w:ascii="Liberation Sans" w:eastAsia="Liberation Sans" w:hAnsi="Liberation Sans" w:cs="Liberation Sans"/>
          <w:b/>
          <w:color w:val="0000FF"/>
          <w:sz w:val="32"/>
          <w:szCs w:val="32"/>
        </w:rPr>
        <w:t xml:space="preserve"> </w:t>
      </w:r>
      <w:r>
        <w:rPr>
          <w:rFonts w:ascii="Liberation Sans" w:eastAsia="Liberation Sans" w:hAnsi="Liberation Sans" w:cs="Liberation Sans"/>
          <w:b/>
          <w:color w:val="0000FF"/>
          <w:w w:val="99"/>
          <w:sz w:val="32"/>
          <w:szCs w:val="32"/>
        </w:rPr>
        <w:t>by</w:t>
      </w:r>
      <w:r>
        <w:rPr>
          <w:rFonts w:ascii="Liberation Sans" w:eastAsia="Liberation Sans" w:hAnsi="Liberation Sans" w:cs="Liberation Sans"/>
          <w:b/>
          <w:color w:val="0000FF"/>
          <w:sz w:val="32"/>
          <w:szCs w:val="32"/>
        </w:rPr>
        <w:t xml:space="preserve"> </w:t>
      </w:r>
      <w:r>
        <w:rPr>
          <w:rFonts w:ascii="Liberation Sans" w:eastAsia="Liberation Sans" w:hAnsi="Liberation Sans" w:cs="Liberation Sans"/>
          <w:b/>
          <w:color w:val="0000FF"/>
          <w:w w:val="99"/>
          <w:sz w:val="32"/>
          <w:szCs w:val="32"/>
        </w:rPr>
        <w:t>step</w:t>
      </w:r>
      <w:r>
        <w:rPr>
          <w:rFonts w:ascii="Liberation Sans" w:eastAsia="Liberation Sans" w:hAnsi="Liberation Sans" w:cs="Liberation Sans"/>
          <w:b/>
          <w:color w:val="0000FF"/>
          <w:sz w:val="32"/>
          <w:szCs w:val="32"/>
        </w:rPr>
        <w:t xml:space="preserve"> </w:t>
      </w:r>
      <w:r>
        <w:rPr>
          <w:rFonts w:ascii="Liberation Sans" w:eastAsia="Liberation Sans" w:hAnsi="Liberation Sans" w:cs="Liberation Sans"/>
          <w:b/>
          <w:color w:val="0000FF"/>
          <w:w w:val="99"/>
          <w:sz w:val="32"/>
          <w:szCs w:val="32"/>
        </w:rPr>
        <w:t>execution:</w:t>
      </w:r>
    </w:p>
    <w:p w14:paraId="45B139B6" w14:textId="124E6FED" w:rsidR="00E27B6C" w:rsidRDefault="00E27B6C">
      <w:pPr>
        <w:spacing w:before="1" w:line="140" w:lineRule="exact"/>
        <w:rPr>
          <w:sz w:val="15"/>
          <w:szCs w:val="15"/>
        </w:rPr>
      </w:pPr>
    </w:p>
    <w:p w14:paraId="3AFFD123" w14:textId="61A060F1" w:rsidR="00E27B6C" w:rsidRDefault="00E27B6C">
      <w:pPr>
        <w:spacing w:line="200" w:lineRule="exact"/>
      </w:pPr>
    </w:p>
    <w:p w14:paraId="0306F347" w14:textId="3D70C090" w:rsidR="00E27B6C" w:rsidRDefault="006A4453">
      <w:pPr>
        <w:rPr>
          <w:rFonts w:ascii="Liberation Sans" w:eastAsia="Liberation Sans" w:hAnsi="Liberation Sans" w:cs="Liberation Sans"/>
          <w:sz w:val="27"/>
          <w:szCs w:val="27"/>
        </w:rPr>
      </w:pPr>
      <w:r>
        <w:rPr>
          <w:rFonts w:ascii="Liberation Sans" w:eastAsia="Liberation Sans" w:hAnsi="Liberation Sans" w:cs="Liberation Sans"/>
          <w:b/>
          <w:color w:val="0000FF"/>
          <w:w w:val="102"/>
          <w:sz w:val="27"/>
          <w:szCs w:val="27"/>
        </w:rPr>
        <w:t>Step</w:t>
      </w:r>
      <w:r>
        <w:rPr>
          <w:rFonts w:ascii="Liberation Sans" w:eastAsia="Liberation Sans" w:hAnsi="Liberation Sans" w:cs="Liberation Sans"/>
          <w:b/>
          <w:color w:val="0000FF"/>
          <w:sz w:val="27"/>
          <w:szCs w:val="27"/>
        </w:rPr>
        <w:t xml:space="preserve"> 1</w:t>
      </w:r>
      <w:r>
        <w:rPr>
          <w:rFonts w:ascii="Liberation Sans" w:eastAsia="Liberation Sans" w:hAnsi="Liberation Sans" w:cs="Liberation Sans"/>
          <w:b/>
          <w:color w:val="0000FF"/>
          <w:w w:val="102"/>
          <w:sz w:val="27"/>
          <w:szCs w:val="27"/>
        </w:rPr>
        <w:t>:</w:t>
      </w:r>
      <w:r>
        <w:rPr>
          <w:rFonts w:ascii="Liberation Sans" w:eastAsia="Liberation Sans" w:hAnsi="Liberation Sans" w:cs="Liberation Sans"/>
          <w:b/>
          <w:color w:val="0000FF"/>
          <w:sz w:val="27"/>
          <w:szCs w:val="27"/>
        </w:rPr>
        <w:t xml:space="preserve"> Working and Error Check</w:t>
      </w:r>
    </w:p>
    <w:p w14:paraId="3CAF89D0" w14:textId="77777777" w:rsidR="00E27B6C" w:rsidRDefault="00E27B6C">
      <w:pPr>
        <w:spacing w:before="3" w:line="140" w:lineRule="exact"/>
        <w:rPr>
          <w:sz w:val="15"/>
          <w:szCs w:val="15"/>
        </w:rPr>
      </w:pPr>
    </w:p>
    <w:p w14:paraId="3546D20C" w14:textId="229E9727" w:rsidR="00E27B6C" w:rsidRDefault="006A4453">
      <w:pPr>
        <w:ind w:left="461"/>
      </w:pPr>
      <w:r>
        <w:rPr>
          <w:noProof/>
        </w:rPr>
        <w:drawing>
          <wp:anchor distT="0" distB="0" distL="114300" distR="114300" simplePos="0" relativeHeight="251667456" behindDoc="0" locked="0" layoutInCell="1" allowOverlap="1" wp14:anchorId="5060A14E" wp14:editId="1F63CF87">
            <wp:simplePos x="0" y="0"/>
            <wp:positionH relativeFrom="margin">
              <wp:posOffset>9973451</wp:posOffset>
            </wp:positionH>
            <wp:positionV relativeFrom="margin">
              <wp:posOffset>3520370</wp:posOffset>
            </wp:positionV>
            <wp:extent cx="3132455" cy="2187575"/>
            <wp:effectExtent l="0" t="0" r="0" b="3175"/>
            <wp:wrapSquare wrapText="bothSides"/>
            <wp:docPr id="29" name="Picture 29"/>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7">
                      <a:extLst>
                        <a:ext uri="{28A0092B-C50C-407E-A947-70E740481C1C}">
                          <a14:useLocalDpi xmlns:a14="http://schemas.microsoft.com/office/drawing/2010/main" val="0"/>
                        </a:ext>
                      </a:extLst>
                    </a:blip>
                    <a:stretch>
                      <a:fillRect/>
                    </a:stretch>
                  </pic:blipFill>
                  <pic:spPr>
                    <a:xfrm>
                      <a:off x="0" y="0"/>
                      <a:ext cx="3132455" cy="2187575"/>
                    </a:xfrm>
                    <a:prstGeom prst="rect">
                      <a:avLst/>
                    </a:prstGeom>
                  </pic:spPr>
                </pic:pic>
              </a:graphicData>
            </a:graphic>
          </wp:anchor>
        </w:drawing>
      </w:r>
      <w:r w:rsidRPr="006A4453">
        <w:rPr>
          <w:noProof/>
        </w:rPr>
        <w:t xml:space="preserve"> </w:t>
      </w:r>
      <w:r>
        <w:rPr>
          <w:noProof/>
        </w:rPr>
        <w:drawing>
          <wp:inline distT="0" distB="0" distL="0" distR="0" wp14:anchorId="3E7763BA" wp14:editId="71C71706">
            <wp:extent cx="2663663" cy="2460977"/>
            <wp:effectExtent l="0" t="0" r="381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8">
                      <a:extLst>
                        <a:ext uri="{28A0092B-C50C-407E-A947-70E740481C1C}">
                          <a14:useLocalDpi xmlns:a14="http://schemas.microsoft.com/office/drawing/2010/main" val="0"/>
                        </a:ext>
                      </a:extLst>
                    </a:blip>
                    <a:stretch>
                      <a:fillRect/>
                    </a:stretch>
                  </pic:blipFill>
                  <pic:spPr>
                    <a:xfrm>
                      <a:off x="0" y="0"/>
                      <a:ext cx="2686786" cy="2482341"/>
                    </a:xfrm>
                    <a:prstGeom prst="rect">
                      <a:avLst/>
                    </a:prstGeom>
                  </pic:spPr>
                </pic:pic>
              </a:graphicData>
            </a:graphic>
          </wp:inline>
        </w:drawing>
      </w:r>
      <w:r w:rsidRPr="006A4453">
        <w:rPr>
          <w:noProof/>
        </w:rPr>
        <w:t xml:space="preserve"> </w:t>
      </w:r>
    </w:p>
    <w:p w14:paraId="78F4ECE6" w14:textId="404C5947" w:rsidR="00E27B6C" w:rsidRDefault="00E27B6C">
      <w:pPr>
        <w:spacing w:before="6" w:line="180" w:lineRule="exact"/>
        <w:rPr>
          <w:sz w:val="18"/>
          <w:szCs w:val="18"/>
        </w:rPr>
      </w:pPr>
    </w:p>
    <w:p w14:paraId="67312BE3" w14:textId="7EEBA457" w:rsidR="00E27B6C" w:rsidRDefault="00E27B6C">
      <w:pPr>
        <w:spacing w:line="200" w:lineRule="exact"/>
      </w:pPr>
    </w:p>
    <w:p w14:paraId="646D98E0" w14:textId="51FA07B6" w:rsidR="00E27B6C" w:rsidRDefault="006A4453">
      <w:pPr>
        <w:rPr>
          <w:rFonts w:ascii="Liberation Sans" w:eastAsia="Liberation Sans" w:hAnsi="Liberation Sans" w:cs="Liberation Sans"/>
          <w:sz w:val="27"/>
          <w:szCs w:val="27"/>
        </w:rPr>
        <w:sectPr w:rsidR="00E27B6C">
          <w:type w:val="continuous"/>
          <w:pgSz w:w="22400" w:h="31660"/>
          <w:pgMar w:top="1020" w:right="800" w:bottom="280" w:left="640" w:header="720" w:footer="720" w:gutter="0"/>
          <w:cols w:num="2" w:space="720" w:equalWidth="0">
            <w:col w:w="10563" w:space="194"/>
            <w:col w:w="10203"/>
          </w:cols>
        </w:sectPr>
      </w:pPr>
      <w:r>
        <w:rPr>
          <w:rFonts w:ascii="Liberation Sans" w:eastAsia="Liberation Sans" w:hAnsi="Liberation Sans" w:cs="Liberation Sans"/>
          <w:b/>
          <w:color w:val="0000FF"/>
          <w:w w:val="102"/>
          <w:sz w:val="27"/>
          <w:szCs w:val="27"/>
        </w:rPr>
        <w:t>Step</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2:</w:t>
      </w:r>
      <w:r>
        <w:rPr>
          <w:rFonts w:ascii="Liberation Sans" w:eastAsia="Liberation Sans" w:hAnsi="Liberation Sans" w:cs="Liberation Sans"/>
          <w:b/>
          <w:color w:val="0000FF"/>
          <w:sz w:val="27"/>
          <w:szCs w:val="27"/>
        </w:rPr>
        <w:t xml:space="preserve"> </w:t>
      </w:r>
      <w:r w:rsidR="00BA01AB">
        <w:rPr>
          <w:rFonts w:ascii="Liberation Sans" w:eastAsia="Liberation Sans" w:hAnsi="Liberation Sans" w:cs="Liberation Sans"/>
          <w:b/>
          <w:color w:val="0000FF"/>
          <w:w w:val="102"/>
          <w:sz w:val="27"/>
          <w:szCs w:val="27"/>
        </w:rPr>
        <w:t xml:space="preserve">Without </w:t>
      </w:r>
      <w:proofErr w:type="spellStart"/>
      <w:r w:rsidR="00BA01AB">
        <w:rPr>
          <w:rFonts w:ascii="Liberation Sans" w:eastAsia="Liberation Sans" w:hAnsi="Liberation Sans" w:cs="Liberation Sans"/>
          <w:b/>
          <w:color w:val="0000FF"/>
          <w:w w:val="102"/>
          <w:sz w:val="27"/>
          <w:szCs w:val="27"/>
        </w:rPr>
        <w:t>Tumour</w:t>
      </w:r>
      <w:proofErr w:type="spellEnd"/>
    </w:p>
    <w:p w14:paraId="5B8EBB6A" w14:textId="20EA8345" w:rsidR="00E27B6C" w:rsidRDefault="00E27B6C">
      <w:pPr>
        <w:spacing w:before="2" w:line="140" w:lineRule="exact"/>
        <w:rPr>
          <w:sz w:val="14"/>
          <w:szCs w:val="14"/>
        </w:rPr>
      </w:pPr>
    </w:p>
    <w:p w14:paraId="0DB8BCE2" w14:textId="3D0A6688" w:rsidR="00E27B6C" w:rsidRDefault="00F678D7" w:rsidP="00730B17">
      <w:pPr>
        <w:spacing w:line="355" w:lineRule="auto"/>
        <w:ind w:right="11415"/>
        <w:rPr>
          <w:rFonts w:ascii="Liberation Serif" w:eastAsia="Liberation Serif" w:hAnsi="Liberation Serif" w:cs="Liberation Serif"/>
          <w:sz w:val="27"/>
          <w:szCs w:val="27"/>
        </w:rPr>
      </w:pPr>
      <w:r>
        <w:rPr>
          <w:noProof/>
          <w:sz w:val="28"/>
          <w:szCs w:val="28"/>
        </w:rPr>
        <w:drawing>
          <wp:anchor distT="0" distB="0" distL="114300" distR="114300" simplePos="0" relativeHeight="251669504" behindDoc="0" locked="0" layoutInCell="1" allowOverlap="1" wp14:anchorId="566EE067" wp14:editId="181276B1">
            <wp:simplePos x="0" y="0"/>
            <wp:positionH relativeFrom="margin">
              <wp:posOffset>7275195</wp:posOffset>
            </wp:positionH>
            <wp:positionV relativeFrom="margin">
              <wp:posOffset>6925310</wp:posOffset>
            </wp:positionV>
            <wp:extent cx="2171700" cy="2963545"/>
            <wp:effectExtent l="0" t="0" r="0" b="825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NTand head without.JPG"/>
                    <pic:cNvPicPr/>
                  </pic:nvPicPr>
                  <pic:blipFill>
                    <a:blip r:embed="rId9">
                      <a:extLst>
                        <a:ext uri="{28A0092B-C50C-407E-A947-70E740481C1C}">
                          <a14:useLocalDpi xmlns:a14="http://schemas.microsoft.com/office/drawing/2010/main" val="0"/>
                        </a:ext>
                      </a:extLst>
                    </a:blip>
                    <a:stretch>
                      <a:fillRect/>
                    </a:stretch>
                  </pic:blipFill>
                  <pic:spPr>
                    <a:xfrm>
                      <a:off x="0" y="0"/>
                      <a:ext cx="2171700" cy="2963545"/>
                    </a:xfrm>
                    <a:prstGeom prst="rect">
                      <a:avLst/>
                    </a:prstGeom>
                  </pic:spPr>
                </pic:pic>
              </a:graphicData>
            </a:graphic>
            <wp14:sizeRelV relativeFrom="margin">
              <wp14:pctHeight>0</wp14:pctHeight>
            </wp14:sizeRelV>
          </wp:anchor>
        </w:drawing>
      </w:r>
      <w:r>
        <w:rPr>
          <w:noProof/>
          <w:sz w:val="28"/>
          <w:szCs w:val="28"/>
        </w:rPr>
        <w:t xml:space="preserve"> </w:t>
      </w:r>
    </w:p>
    <w:p w14:paraId="0332E8BF" w14:textId="51E175E0" w:rsidR="00E27B6C" w:rsidRDefault="00E27B6C">
      <w:pPr>
        <w:spacing w:before="1" w:line="140" w:lineRule="exact"/>
        <w:rPr>
          <w:sz w:val="14"/>
          <w:szCs w:val="14"/>
        </w:rPr>
      </w:pPr>
    </w:p>
    <w:p w14:paraId="5317952B" w14:textId="22BAB5C1" w:rsidR="00E27B6C" w:rsidRDefault="00011061">
      <w:pPr>
        <w:ind w:left="152"/>
        <w:rPr>
          <w:rFonts w:ascii="Liberation Sans" w:eastAsia="Liberation Sans" w:hAnsi="Liberation Sans" w:cs="Liberation Sans"/>
          <w:sz w:val="27"/>
          <w:szCs w:val="27"/>
        </w:rPr>
      </w:pPr>
      <w:r>
        <w:rPr>
          <w:noProof/>
          <w:sz w:val="28"/>
          <w:szCs w:val="28"/>
        </w:rPr>
        <w:drawing>
          <wp:anchor distT="0" distB="0" distL="114300" distR="114300" simplePos="0" relativeHeight="251670528" behindDoc="0" locked="0" layoutInCell="1" allowOverlap="1" wp14:anchorId="0E9E5603" wp14:editId="75581504">
            <wp:simplePos x="0" y="0"/>
            <wp:positionH relativeFrom="margin">
              <wp:posOffset>9880600</wp:posOffset>
            </wp:positionH>
            <wp:positionV relativeFrom="margin">
              <wp:posOffset>7086600</wp:posOffset>
            </wp:positionV>
            <wp:extent cx="3181350" cy="2419350"/>
            <wp:effectExtent l="0" t="0" r="0" b="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ara without.JPG"/>
                    <pic:cNvPicPr/>
                  </pic:nvPicPr>
                  <pic:blipFill>
                    <a:blip r:embed="rId10">
                      <a:extLst>
                        <a:ext uri="{28A0092B-C50C-407E-A947-70E740481C1C}">
                          <a14:useLocalDpi xmlns:a14="http://schemas.microsoft.com/office/drawing/2010/main" val="0"/>
                        </a:ext>
                      </a:extLst>
                    </a:blip>
                    <a:stretch>
                      <a:fillRect/>
                    </a:stretch>
                  </pic:blipFill>
                  <pic:spPr>
                    <a:xfrm>
                      <a:off x="0" y="0"/>
                      <a:ext cx="3181350" cy="2419350"/>
                    </a:xfrm>
                    <a:prstGeom prst="rect">
                      <a:avLst/>
                    </a:prstGeom>
                  </pic:spPr>
                </pic:pic>
              </a:graphicData>
            </a:graphic>
            <wp14:sizeRelH relativeFrom="margin">
              <wp14:pctWidth>0</wp14:pctWidth>
            </wp14:sizeRelH>
            <wp14:sizeRelV relativeFrom="margin">
              <wp14:pctHeight>0</wp14:pctHeight>
            </wp14:sizeRelV>
          </wp:anchor>
        </w:drawing>
      </w:r>
      <w:r w:rsidR="006A4453">
        <w:rPr>
          <w:rFonts w:ascii="Liberation Sans" w:eastAsia="Liberation Sans" w:hAnsi="Liberation Sans" w:cs="Liberation Sans"/>
          <w:b/>
          <w:color w:val="0000FF"/>
          <w:w w:val="102"/>
          <w:sz w:val="27"/>
          <w:szCs w:val="27"/>
        </w:rPr>
        <w:t>Keywords–</w:t>
      </w:r>
      <w:r w:rsidR="006A4453">
        <w:rPr>
          <w:rFonts w:ascii="Liberation Sans" w:eastAsia="Liberation Sans" w:hAnsi="Liberation Sans" w:cs="Liberation Sans"/>
          <w:b/>
          <w:color w:val="0000FF"/>
          <w:sz w:val="27"/>
          <w:szCs w:val="27"/>
        </w:rPr>
        <w:t xml:space="preserve"> </w:t>
      </w:r>
      <w:r w:rsidR="001C39AF">
        <w:rPr>
          <w:rFonts w:ascii="Liberation Sans" w:eastAsia="Liberation Sans" w:hAnsi="Liberation Sans" w:cs="Liberation Sans"/>
          <w:color w:val="000000"/>
          <w:w w:val="102"/>
          <w:sz w:val="27"/>
          <w:szCs w:val="27"/>
        </w:rPr>
        <w:t xml:space="preserve">Brain </w:t>
      </w:r>
      <w:proofErr w:type="spellStart"/>
      <w:r w:rsidR="001C39AF">
        <w:rPr>
          <w:rFonts w:ascii="Liberation Sans" w:eastAsia="Liberation Sans" w:hAnsi="Liberation Sans" w:cs="Liberation Sans"/>
          <w:color w:val="000000"/>
          <w:w w:val="102"/>
          <w:sz w:val="27"/>
          <w:szCs w:val="27"/>
        </w:rPr>
        <w:t>Tumour</w:t>
      </w:r>
      <w:proofErr w:type="spellEnd"/>
      <w:r w:rsidR="001C39AF">
        <w:rPr>
          <w:rFonts w:ascii="Liberation Sans" w:eastAsia="Liberation Sans" w:hAnsi="Liberation Sans" w:cs="Liberation Sans"/>
          <w:color w:val="000000"/>
          <w:w w:val="102"/>
          <w:sz w:val="27"/>
          <w:szCs w:val="27"/>
        </w:rPr>
        <w:t xml:space="preserve">, Sam Phantom, </w:t>
      </w:r>
      <w:r w:rsidR="00601028">
        <w:rPr>
          <w:rFonts w:ascii="Liberation Sans" w:eastAsia="Liberation Sans" w:hAnsi="Liberation Sans" w:cs="Liberation Sans"/>
          <w:color w:val="000000"/>
          <w:w w:val="102"/>
          <w:sz w:val="27"/>
          <w:szCs w:val="27"/>
        </w:rPr>
        <w:t xml:space="preserve">Specific Absorption rate, Microstrip patch </w:t>
      </w:r>
    </w:p>
    <w:p w14:paraId="4AC26BCA" w14:textId="68D07ED0" w:rsidR="00E27B6C" w:rsidRDefault="00601028">
      <w:pPr>
        <w:spacing w:before="87" w:line="980" w:lineRule="exact"/>
        <w:ind w:left="152"/>
        <w:rPr>
          <w:rFonts w:ascii="Liberation Sans" w:eastAsia="Liberation Sans" w:hAnsi="Liberation Sans" w:cs="Liberation Sans"/>
          <w:sz w:val="27"/>
          <w:szCs w:val="27"/>
        </w:rPr>
      </w:pPr>
      <w:r>
        <w:rPr>
          <w:rFonts w:ascii="Liberation Sans" w:eastAsia="Liberation Sans" w:hAnsi="Liberation Sans" w:cs="Liberation Sans"/>
          <w:w w:val="102"/>
          <w:position w:val="49"/>
          <w:sz w:val="27"/>
          <w:szCs w:val="27"/>
        </w:rPr>
        <w:t>antenna</w:t>
      </w:r>
      <w:r w:rsidR="006A4453">
        <w:rPr>
          <w:rFonts w:ascii="Liberation Sans" w:eastAsia="Liberation Sans" w:hAnsi="Liberation Sans" w:cs="Liberation Sans"/>
          <w:w w:val="102"/>
          <w:position w:val="49"/>
          <w:sz w:val="27"/>
          <w:szCs w:val="27"/>
        </w:rPr>
        <w:t>,</w:t>
      </w:r>
      <w:r>
        <w:rPr>
          <w:rFonts w:ascii="Liberation Sans" w:eastAsia="Liberation Sans" w:hAnsi="Liberation Sans" w:cs="Liberation Sans"/>
          <w:w w:val="102"/>
          <w:position w:val="49"/>
          <w:sz w:val="27"/>
          <w:szCs w:val="27"/>
        </w:rPr>
        <w:t xml:space="preserve"> S-</w:t>
      </w:r>
      <w:proofErr w:type="gramStart"/>
      <w:r>
        <w:rPr>
          <w:rFonts w:ascii="Liberation Sans" w:eastAsia="Liberation Sans" w:hAnsi="Liberation Sans" w:cs="Liberation Sans"/>
          <w:w w:val="102"/>
          <w:position w:val="49"/>
          <w:sz w:val="27"/>
          <w:szCs w:val="27"/>
        </w:rPr>
        <w:t>Parameter.</w:t>
      </w:r>
      <w:r w:rsidR="006A4453">
        <w:rPr>
          <w:rFonts w:ascii="Liberation Sans" w:eastAsia="Liberation Sans" w:hAnsi="Liberation Sans" w:cs="Liberation Sans"/>
          <w:position w:val="49"/>
          <w:sz w:val="27"/>
          <w:szCs w:val="27"/>
        </w:rPr>
        <w:t xml:space="preserve">  </w:t>
      </w:r>
      <w:r w:rsidR="001C39AF">
        <w:rPr>
          <w:rFonts w:ascii="Liberation Sans" w:eastAsia="Liberation Sans" w:hAnsi="Liberation Sans" w:cs="Liberation Sans"/>
          <w:w w:val="102"/>
          <w:position w:val="49"/>
          <w:sz w:val="27"/>
          <w:szCs w:val="27"/>
        </w:rPr>
        <w:t xml:space="preserve"> </w:t>
      </w:r>
      <w:proofErr w:type="gramEnd"/>
      <w:r w:rsidR="001C39AF">
        <w:rPr>
          <w:rFonts w:ascii="Liberation Sans" w:eastAsia="Liberation Sans" w:hAnsi="Liberation Sans" w:cs="Liberation Sans"/>
          <w:w w:val="102"/>
          <w:position w:val="49"/>
          <w:sz w:val="27"/>
          <w:szCs w:val="27"/>
        </w:rPr>
        <w:t xml:space="preserve">         </w:t>
      </w:r>
      <w:r w:rsidR="006A4453">
        <w:rPr>
          <w:rFonts w:ascii="Liberation Sans" w:eastAsia="Liberation Sans" w:hAnsi="Liberation Sans" w:cs="Liberation Sans"/>
          <w:w w:val="102"/>
          <w:position w:val="49"/>
          <w:sz w:val="27"/>
          <w:szCs w:val="27"/>
        </w:rPr>
        <w:t>.</w:t>
      </w:r>
      <w:r w:rsidR="006A4453">
        <w:rPr>
          <w:rFonts w:ascii="Liberation Sans" w:eastAsia="Liberation Sans" w:hAnsi="Liberation Sans" w:cs="Liberation Sans"/>
          <w:position w:val="49"/>
          <w:sz w:val="27"/>
          <w:szCs w:val="27"/>
        </w:rPr>
        <w:t xml:space="preserve">                                                                                                                 </w:t>
      </w:r>
    </w:p>
    <w:p w14:paraId="1FADF4B5" w14:textId="77777777" w:rsidR="00E27B6C" w:rsidRDefault="006A4453">
      <w:pPr>
        <w:spacing w:line="300" w:lineRule="exact"/>
        <w:ind w:left="152"/>
        <w:rPr>
          <w:rFonts w:ascii="Liberation Sans" w:eastAsia="Liberation Sans" w:hAnsi="Liberation Sans" w:cs="Liberation Sans"/>
          <w:sz w:val="32"/>
          <w:szCs w:val="32"/>
        </w:rPr>
      </w:pPr>
      <w:r>
        <w:rPr>
          <w:rFonts w:ascii="Liberation Sans" w:eastAsia="Liberation Sans" w:hAnsi="Liberation Sans" w:cs="Liberation Sans"/>
          <w:b/>
          <w:color w:val="0000FF"/>
          <w:w w:val="99"/>
          <w:sz w:val="32"/>
          <w:szCs w:val="32"/>
        </w:rPr>
        <w:t>INTRODUCTION</w:t>
      </w:r>
    </w:p>
    <w:p w14:paraId="6F9192CD" w14:textId="77777777" w:rsidR="00E27B6C" w:rsidRDefault="00E27B6C">
      <w:pPr>
        <w:spacing w:before="9" w:line="140" w:lineRule="exact"/>
        <w:rPr>
          <w:sz w:val="15"/>
          <w:szCs w:val="15"/>
        </w:rPr>
      </w:pPr>
    </w:p>
    <w:p w14:paraId="3EB9B484" w14:textId="5351F53C" w:rsidR="00E27B6C" w:rsidRDefault="006A4453">
      <w:pPr>
        <w:spacing w:line="350" w:lineRule="auto"/>
        <w:ind w:left="152" w:right="10778" w:firstLine="478"/>
        <w:rPr>
          <w:rFonts w:ascii="Liberation Sans" w:eastAsia="Liberation Sans" w:hAnsi="Liberation Sans" w:cs="Liberation Sans"/>
          <w:sz w:val="24"/>
          <w:szCs w:val="24"/>
        </w:rPr>
      </w:pPr>
      <w:r>
        <w:rPr>
          <w:rFonts w:ascii="Liberation Sans" w:eastAsia="Liberation Sans" w:hAnsi="Liberation Sans" w:cs="Liberation Sans"/>
          <w:sz w:val="24"/>
          <w:szCs w:val="24"/>
        </w:rPr>
        <w:t xml:space="preserve"> </w:t>
      </w:r>
      <w:r w:rsidR="00C118E3">
        <w:rPr>
          <w:color w:val="222222"/>
          <w:sz w:val="28"/>
          <w:szCs w:val="28"/>
          <w:shd w:val="clear" w:color="auto" w:fill="FFFFFF"/>
        </w:rPr>
        <w:t>The proposed antenna is realized on Copper with PCB substrate with length=50mm, breath= 50mm and thickness h=2mm.  The antenna is simulated using CST software. Microstrip patch antennas are fed by a variety of methods. This antenna is designed by using co-axial line feed as it is easier to fabricate</w:t>
      </w:r>
      <w:proofErr w:type="gramStart"/>
      <w:r w:rsidR="00C118E3">
        <w:rPr>
          <w:color w:val="222222"/>
          <w:sz w:val="28"/>
          <w:szCs w:val="28"/>
          <w:shd w:val="clear" w:color="auto" w:fill="FFFFFF"/>
        </w:rPr>
        <w:t>.</w:t>
      </w:r>
      <w:r w:rsidR="00C118E3">
        <w:rPr>
          <w:rFonts w:ascii="Liberation Sans" w:eastAsia="Liberation Sans" w:hAnsi="Liberation Sans" w:cs="Liberation Sans"/>
          <w:w w:val="99"/>
          <w:sz w:val="24"/>
          <w:szCs w:val="24"/>
        </w:rPr>
        <w:t xml:space="preserve"> </w:t>
      </w:r>
      <w:r>
        <w:rPr>
          <w:rFonts w:ascii="Liberation Sans" w:eastAsia="Liberation Sans" w:hAnsi="Liberation Sans" w:cs="Liberation Sans"/>
          <w:w w:val="99"/>
          <w:sz w:val="24"/>
          <w:szCs w:val="24"/>
        </w:rPr>
        <w:t>.</w:t>
      </w:r>
      <w:proofErr w:type="gramEnd"/>
    </w:p>
    <w:p w14:paraId="754EF11C" w14:textId="2559AB7A" w:rsidR="00E27B6C" w:rsidRDefault="006A4453">
      <w:pPr>
        <w:spacing w:line="300" w:lineRule="exact"/>
        <w:ind w:left="152"/>
        <w:rPr>
          <w:rFonts w:ascii="Liberation Sans" w:eastAsia="Liberation Sans" w:hAnsi="Liberation Sans" w:cs="Liberation Sans"/>
          <w:sz w:val="32"/>
          <w:szCs w:val="32"/>
        </w:rPr>
      </w:pPr>
      <w:r>
        <w:rPr>
          <w:rFonts w:ascii="Liberation Sans" w:eastAsia="Liberation Sans" w:hAnsi="Liberation Sans" w:cs="Liberation Sans"/>
          <w:b/>
          <w:color w:val="0000FF"/>
          <w:w w:val="99"/>
          <w:sz w:val="32"/>
          <w:szCs w:val="32"/>
        </w:rPr>
        <w:t>METHODOLOGY</w:t>
      </w:r>
    </w:p>
    <w:p w14:paraId="7084B21C" w14:textId="127F3990" w:rsidR="00E27B6C" w:rsidRDefault="00E27B6C">
      <w:pPr>
        <w:spacing w:before="6" w:line="120" w:lineRule="exact"/>
        <w:rPr>
          <w:sz w:val="13"/>
          <w:szCs w:val="13"/>
        </w:rPr>
      </w:pPr>
    </w:p>
    <w:p w14:paraId="2DB1CE97" w14:textId="77777777" w:rsidR="00E27B6C" w:rsidRDefault="00E27B6C">
      <w:pPr>
        <w:spacing w:line="200" w:lineRule="exact"/>
        <w:sectPr w:rsidR="00E27B6C">
          <w:type w:val="continuous"/>
          <w:pgSz w:w="22400" w:h="31660"/>
          <w:pgMar w:top="1020" w:right="800" w:bottom="280" w:left="640" w:header="720" w:footer="720" w:gutter="0"/>
          <w:cols w:space="720"/>
        </w:sectPr>
      </w:pPr>
    </w:p>
    <w:p w14:paraId="194F386C" w14:textId="46701657" w:rsidR="00E27B6C" w:rsidRDefault="001D59AE">
      <w:pPr>
        <w:spacing w:before="37" w:line="460" w:lineRule="exact"/>
        <w:jc w:val="right"/>
        <w:rPr>
          <w:rFonts w:ascii="Liberation Serif" w:eastAsia="Liberation Serif" w:hAnsi="Liberation Serif" w:cs="Liberation Serif"/>
          <w:sz w:val="48"/>
          <w:szCs w:val="48"/>
        </w:rPr>
      </w:pPr>
      <w:r>
        <w:rPr>
          <w:noProof/>
        </w:rPr>
        <w:drawing>
          <wp:anchor distT="0" distB="0" distL="114300" distR="114300" simplePos="0" relativeHeight="251664384" behindDoc="0" locked="0" layoutInCell="1" allowOverlap="1" wp14:anchorId="78DA35CB" wp14:editId="41770C41">
            <wp:simplePos x="0" y="0"/>
            <wp:positionH relativeFrom="margin">
              <wp:posOffset>1227455</wp:posOffset>
            </wp:positionH>
            <wp:positionV relativeFrom="margin">
              <wp:posOffset>9815195</wp:posOffset>
            </wp:positionV>
            <wp:extent cx="3701415" cy="4107180"/>
            <wp:effectExtent l="0" t="0" r="0"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lock diagram.JPG"/>
                    <pic:cNvPicPr/>
                  </pic:nvPicPr>
                  <pic:blipFill>
                    <a:blip r:embed="rId11">
                      <a:extLst>
                        <a:ext uri="{BEBA8EAE-BF5A-486C-A8C5-ECC9F3942E4B}">
                          <a14:imgProps xmlns:a14="http://schemas.microsoft.com/office/drawing/2010/main">
                            <a14:imgLayer r:embed="rId12">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3701415" cy="4107180"/>
                    </a:xfrm>
                    <a:prstGeom prst="rect">
                      <a:avLst/>
                    </a:prstGeom>
                  </pic:spPr>
                </pic:pic>
              </a:graphicData>
            </a:graphic>
            <wp14:sizeRelH relativeFrom="margin">
              <wp14:pctWidth>0</wp14:pctWidth>
            </wp14:sizeRelH>
            <wp14:sizeRelV relativeFrom="margin">
              <wp14:pctHeight>0</wp14:pctHeight>
            </wp14:sizeRelV>
          </wp:anchor>
        </w:drawing>
      </w:r>
    </w:p>
    <w:p w14:paraId="26B97646" w14:textId="77777777" w:rsidR="00E27B6C" w:rsidRDefault="00E27B6C">
      <w:pPr>
        <w:spacing w:before="9" w:line="160" w:lineRule="exact"/>
        <w:rPr>
          <w:sz w:val="16"/>
          <w:szCs w:val="16"/>
        </w:rPr>
      </w:pPr>
    </w:p>
    <w:p w14:paraId="33FB2A08" w14:textId="0C13F74D" w:rsidR="00E27B6C" w:rsidRDefault="00E27B6C">
      <w:pPr>
        <w:spacing w:line="200" w:lineRule="exact"/>
      </w:pPr>
    </w:p>
    <w:p w14:paraId="45883D23" w14:textId="77777777" w:rsidR="00E27B6C" w:rsidRDefault="00E27B6C">
      <w:pPr>
        <w:spacing w:line="200" w:lineRule="exact"/>
      </w:pPr>
    </w:p>
    <w:p w14:paraId="169E4574" w14:textId="77777777" w:rsidR="00E27B6C" w:rsidRDefault="00E27B6C">
      <w:pPr>
        <w:spacing w:line="200" w:lineRule="exact"/>
      </w:pPr>
    </w:p>
    <w:p w14:paraId="50DB2F88" w14:textId="77777777" w:rsidR="00E27B6C" w:rsidRDefault="00E27B6C">
      <w:pPr>
        <w:spacing w:line="200" w:lineRule="exact"/>
        <w:sectPr w:rsidR="00E27B6C">
          <w:type w:val="continuous"/>
          <w:pgSz w:w="22400" w:h="31660"/>
          <w:pgMar w:top="1020" w:right="800" w:bottom="280" w:left="640" w:header="720" w:footer="720" w:gutter="0"/>
          <w:cols w:space="720"/>
        </w:sectPr>
      </w:pPr>
    </w:p>
    <w:p w14:paraId="03BB5DAF" w14:textId="701993BC" w:rsidR="00E27B6C" w:rsidRDefault="002D1A3A">
      <w:pPr>
        <w:spacing w:line="200" w:lineRule="exact"/>
      </w:pPr>
      <w:r>
        <w:pict w14:anchorId="10DB3777">
          <v:group id="_x0000_s1047" style="position:absolute;margin-left:37.65pt;margin-top:245.15pt;width:1043.8pt;height:0;z-index:-251661312;mso-position-horizontal-relative:page;mso-position-vertical-relative:page" coordorigin="753,4903" coordsize="20876,0">
            <v:shape id="_x0000_s1048" style="position:absolute;left:753;top:4903;width:20876;height:0" coordorigin="753,4903" coordsize="20876,0" path="m753,4903r20876,e" filled="f" strokeweight="1.1671mm">
              <v:path arrowok="t"/>
            </v:shape>
            <w10:wrap anchorx="page" anchory="page"/>
          </v:group>
        </w:pict>
      </w:r>
      <w:r>
        <w:pict w14:anchorId="44EB87E7">
          <v:group id="_x0000_s1045" style="position:absolute;margin-left:37.65pt;margin-top:37.7pt;width:1043.8pt;height:0;z-index:-251662336;mso-position-horizontal-relative:page;mso-position-vertical-relative:page" coordorigin="753,754" coordsize="20876,0">
            <v:shape id="_x0000_s1046" style="position:absolute;left:753;top:754;width:20876;height:0" coordorigin="753,754" coordsize="20876,0" path="m753,754r20876,e" filled="f" strokeweight="1.1671mm">
              <v:path arrowok="t"/>
            </v:shape>
            <w10:wrap anchorx="page" anchory="page"/>
          </v:group>
        </w:pict>
      </w:r>
      <w:r>
        <w:pict w14:anchorId="3F6DC0DD">
          <v:shape id="_x0000_s1040" type="#_x0000_t202" style="position:absolute;margin-left:920.55pt;margin-top:1544.75pt;width:160.95pt;height:32.55pt;z-index:-251664384;mso-position-horizontal-relative:page;mso-position-vertical-relative:page" filled="f" stroked="f">
            <v:textbox style="mso-next-textbox:#_x0000_s1040" inset="0,0,0,0">
              <w:txbxContent>
                <w:p w14:paraId="09DAA5E2" w14:textId="77777777" w:rsidR="00E27B6C" w:rsidRDefault="006A4453">
                  <w:pPr>
                    <w:spacing w:line="260" w:lineRule="exact"/>
                    <w:rPr>
                      <w:rFonts w:ascii="Liberation Sans" w:eastAsia="Liberation Sans" w:hAnsi="Liberation Sans" w:cs="Liberation Sans"/>
                      <w:sz w:val="27"/>
                      <w:szCs w:val="27"/>
                    </w:rPr>
                  </w:pPr>
                  <w:r>
                    <w:rPr>
                      <w:rFonts w:ascii="Liberation Sans" w:eastAsia="Liberation Sans" w:hAnsi="Liberation Sans" w:cs="Liberation Sans"/>
                      <w:b/>
                      <w:color w:val="0000FF"/>
                      <w:w w:val="102"/>
                      <w:sz w:val="27"/>
                      <w:szCs w:val="27"/>
                    </w:rPr>
                    <w:t>on</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Engineering.</w:t>
                  </w:r>
                </w:p>
              </w:txbxContent>
            </v:textbox>
            <w10:wrap anchorx="page" anchory="page"/>
          </v:shape>
        </w:pict>
      </w:r>
    </w:p>
    <w:p w14:paraId="4605BDEB" w14:textId="77777777" w:rsidR="00E27B6C" w:rsidRDefault="00E27B6C">
      <w:pPr>
        <w:spacing w:line="200" w:lineRule="exact"/>
      </w:pPr>
    </w:p>
    <w:p w14:paraId="6553B4D0" w14:textId="77777777" w:rsidR="00E27B6C" w:rsidRDefault="00E27B6C">
      <w:pPr>
        <w:spacing w:before="18" w:line="280" w:lineRule="exact"/>
        <w:rPr>
          <w:sz w:val="28"/>
          <w:szCs w:val="28"/>
        </w:rPr>
      </w:pPr>
    </w:p>
    <w:p w14:paraId="4F55800E" w14:textId="65AC17B1" w:rsidR="00E27B6C" w:rsidRDefault="00E27B6C">
      <w:pPr>
        <w:spacing w:line="200" w:lineRule="exact"/>
      </w:pPr>
    </w:p>
    <w:p w14:paraId="1E1E7C38" w14:textId="77777777" w:rsidR="00E27B6C" w:rsidRDefault="00E27B6C">
      <w:pPr>
        <w:spacing w:line="200" w:lineRule="exact"/>
      </w:pPr>
    </w:p>
    <w:p w14:paraId="24DC7B60" w14:textId="77777777" w:rsidR="00E27B6C" w:rsidRDefault="00E27B6C">
      <w:pPr>
        <w:spacing w:line="200" w:lineRule="exact"/>
      </w:pPr>
    </w:p>
    <w:p w14:paraId="3975CEF1" w14:textId="77777777" w:rsidR="00E27B6C" w:rsidRDefault="00E27B6C">
      <w:pPr>
        <w:spacing w:line="200" w:lineRule="exact"/>
      </w:pPr>
    </w:p>
    <w:p w14:paraId="7790CECF" w14:textId="77777777" w:rsidR="00E27B6C" w:rsidRDefault="00E27B6C">
      <w:pPr>
        <w:spacing w:line="200" w:lineRule="exact"/>
      </w:pPr>
    </w:p>
    <w:p w14:paraId="095AE48C" w14:textId="7ADFA285" w:rsidR="00E27B6C" w:rsidRDefault="00E27B6C">
      <w:pPr>
        <w:ind w:left="4130" w:right="2302"/>
        <w:jc w:val="center"/>
        <w:rPr>
          <w:rFonts w:ascii="Liberation Serif" w:eastAsia="Liberation Serif" w:hAnsi="Liberation Serif" w:cs="Liberation Serif"/>
          <w:sz w:val="43"/>
          <w:szCs w:val="43"/>
        </w:rPr>
      </w:pPr>
    </w:p>
    <w:p w14:paraId="7EFE8062" w14:textId="77777777" w:rsidR="00E27B6C" w:rsidRDefault="00E27B6C">
      <w:pPr>
        <w:spacing w:before="7" w:line="120" w:lineRule="exact"/>
        <w:rPr>
          <w:sz w:val="12"/>
          <w:szCs w:val="12"/>
        </w:rPr>
      </w:pPr>
    </w:p>
    <w:p w14:paraId="04903248" w14:textId="77777777" w:rsidR="00E27B6C" w:rsidRDefault="00E27B6C">
      <w:pPr>
        <w:spacing w:line="200" w:lineRule="exact"/>
      </w:pPr>
    </w:p>
    <w:p w14:paraId="2AE59F3E" w14:textId="4EB44DF5" w:rsidR="00E27B6C" w:rsidRDefault="006A4453">
      <w:pPr>
        <w:ind w:left="152"/>
        <w:rPr>
          <w:rFonts w:ascii="Liberation Serif" w:eastAsia="Liberation Serif" w:hAnsi="Liberation Serif" w:cs="Liberation Serif"/>
          <w:sz w:val="48"/>
          <w:szCs w:val="48"/>
        </w:rPr>
      </w:pPr>
      <w:r>
        <w:rPr>
          <w:rFonts w:ascii="Liberation Serif" w:eastAsia="Liberation Serif" w:hAnsi="Liberation Serif" w:cs="Liberation Serif"/>
          <w:w w:val="99"/>
          <w:sz w:val="48"/>
          <w:szCs w:val="48"/>
        </w:rPr>
        <w:t>A</w:t>
      </w:r>
      <w:r>
        <w:rPr>
          <w:rFonts w:ascii="Liberation Serif" w:eastAsia="Liberation Serif" w:hAnsi="Liberation Serif" w:cs="Liberation Serif"/>
          <w:sz w:val="48"/>
          <w:szCs w:val="48"/>
        </w:rPr>
        <w:t xml:space="preserve"> </w:t>
      </w:r>
      <w:r w:rsidR="00BC62D5">
        <w:rPr>
          <w:rFonts w:ascii="Liberation Serif" w:eastAsia="Liberation Serif" w:hAnsi="Liberation Serif" w:cs="Liberation Serif"/>
          <w:w w:val="99"/>
          <w:sz w:val="48"/>
          <w:szCs w:val="48"/>
        </w:rPr>
        <w:t>Microstrip Patch Antenna</w:t>
      </w:r>
      <w:r>
        <w:rPr>
          <w:rFonts w:ascii="Liberation Serif" w:eastAsia="Liberation Serif" w:hAnsi="Liberation Serif" w:cs="Liberation Serif"/>
          <w:sz w:val="48"/>
          <w:szCs w:val="48"/>
        </w:rPr>
        <w:t xml:space="preserve"> </w:t>
      </w:r>
      <w:r>
        <w:rPr>
          <w:rFonts w:ascii="Liberation Serif" w:eastAsia="Liberation Serif" w:hAnsi="Liberation Serif" w:cs="Liberation Serif"/>
          <w:w w:val="99"/>
          <w:sz w:val="48"/>
          <w:szCs w:val="48"/>
        </w:rPr>
        <w:t>Image</w:t>
      </w:r>
      <w:r w:rsidR="009D1966" w:rsidRPr="009D1966">
        <w:rPr>
          <w:noProof/>
        </w:rPr>
        <w:t xml:space="preserve"> </w:t>
      </w:r>
    </w:p>
    <w:p w14:paraId="461AD202" w14:textId="07CEC726" w:rsidR="00E27B6C" w:rsidRPr="00D201D5" w:rsidRDefault="009D1966">
      <w:pPr>
        <w:spacing w:before="31"/>
        <w:ind w:right="7382"/>
        <w:jc w:val="both"/>
      </w:pPr>
      <w:r>
        <w:rPr>
          <w:noProof/>
        </w:rPr>
        <w:drawing>
          <wp:anchor distT="0" distB="0" distL="114300" distR="114300" simplePos="0" relativeHeight="251666432" behindDoc="0" locked="0" layoutInCell="1" allowOverlap="1" wp14:anchorId="360A291C" wp14:editId="10620335">
            <wp:simplePos x="0" y="0"/>
            <wp:positionH relativeFrom="margin">
              <wp:posOffset>3567294</wp:posOffset>
            </wp:positionH>
            <wp:positionV relativeFrom="margin">
              <wp:posOffset>15406454</wp:posOffset>
            </wp:positionV>
            <wp:extent cx="2447925" cy="2333625"/>
            <wp:effectExtent l="0" t="0" r="9525" b="9525"/>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47925" cy="2333625"/>
                    </a:xfrm>
                    <a:prstGeom prst="rect">
                      <a:avLst/>
                    </a:prstGeom>
                  </pic:spPr>
                </pic:pic>
              </a:graphicData>
            </a:graphic>
          </wp:anchor>
        </w:drawing>
      </w:r>
      <w:r w:rsidR="00BC62D5">
        <w:rPr>
          <w:noProof/>
        </w:rPr>
        <w:drawing>
          <wp:anchor distT="0" distB="0" distL="114300" distR="114300" simplePos="0" relativeHeight="251665408" behindDoc="0" locked="0" layoutInCell="1" allowOverlap="1" wp14:anchorId="148EE505" wp14:editId="61D60286">
            <wp:simplePos x="0" y="0"/>
            <wp:positionH relativeFrom="margin">
              <wp:posOffset>162831</wp:posOffset>
            </wp:positionH>
            <wp:positionV relativeFrom="margin">
              <wp:posOffset>15406506</wp:posOffset>
            </wp:positionV>
            <wp:extent cx="2413000" cy="2447925"/>
            <wp:effectExtent l="0" t="0" r="6350" b="9525"/>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13000" cy="2447925"/>
                    </a:xfrm>
                    <a:prstGeom prst="rect">
                      <a:avLst/>
                    </a:prstGeom>
                  </pic:spPr>
                </pic:pic>
              </a:graphicData>
            </a:graphic>
            <wp14:sizeRelH relativeFrom="margin">
              <wp14:pctWidth>0</wp14:pctWidth>
            </wp14:sizeRelH>
          </wp:anchor>
        </w:drawing>
      </w:r>
      <w:r w:rsidR="006A4453">
        <w:br w:type="column"/>
      </w:r>
      <w:r w:rsidR="006A4453">
        <w:rPr>
          <w:rFonts w:ascii="Liberation Sans" w:eastAsia="Liberation Sans" w:hAnsi="Liberation Sans" w:cs="Liberation Sans"/>
          <w:b/>
          <w:color w:val="0000FF"/>
          <w:w w:val="102"/>
          <w:sz w:val="27"/>
          <w:szCs w:val="27"/>
        </w:rPr>
        <w:t>Step</w:t>
      </w:r>
      <w:r w:rsidR="006A4453">
        <w:rPr>
          <w:rFonts w:ascii="Liberation Sans" w:eastAsia="Liberation Sans" w:hAnsi="Liberation Sans" w:cs="Liberation Sans"/>
          <w:b/>
          <w:color w:val="0000FF"/>
          <w:sz w:val="27"/>
          <w:szCs w:val="27"/>
        </w:rPr>
        <w:t xml:space="preserve"> </w:t>
      </w:r>
      <w:proofErr w:type="gramStart"/>
      <w:r w:rsidR="00EE16F6">
        <w:rPr>
          <w:rFonts w:ascii="Liberation Sans" w:eastAsia="Liberation Sans" w:hAnsi="Liberation Sans" w:cs="Liberation Sans"/>
          <w:b/>
          <w:color w:val="0000FF"/>
          <w:w w:val="102"/>
          <w:sz w:val="27"/>
          <w:szCs w:val="27"/>
        </w:rPr>
        <w:t>3</w:t>
      </w:r>
      <w:r w:rsidR="006A4453">
        <w:rPr>
          <w:rFonts w:ascii="Liberation Sans" w:eastAsia="Liberation Sans" w:hAnsi="Liberation Sans" w:cs="Liberation Sans"/>
          <w:b/>
          <w:color w:val="0000FF"/>
          <w:w w:val="102"/>
          <w:sz w:val="27"/>
          <w:szCs w:val="27"/>
        </w:rPr>
        <w:t>:</w:t>
      </w:r>
      <w:r w:rsidR="00EE16F6">
        <w:rPr>
          <w:rFonts w:ascii="Liberation Sans" w:eastAsia="Liberation Sans" w:hAnsi="Liberation Sans" w:cs="Liberation Sans"/>
          <w:b/>
          <w:color w:val="0000FF"/>
          <w:w w:val="102"/>
          <w:sz w:val="27"/>
          <w:szCs w:val="27"/>
        </w:rPr>
        <w:t>With</w:t>
      </w:r>
      <w:proofErr w:type="gramEnd"/>
      <w:r w:rsidR="00EE16F6">
        <w:rPr>
          <w:rFonts w:ascii="Liberation Sans" w:eastAsia="Liberation Sans" w:hAnsi="Liberation Sans" w:cs="Liberation Sans"/>
          <w:b/>
          <w:color w:val="0000FF"/>
          <w:w w:val="102"/>
          <w:sz w:val="27"/>
          <w:szCs w:val="27"/>
        </w:rPr>
        <w:t xml:space="preserve"> </w:t>
      </w:r>
      <w:proofErr w:type="spellStart"/>
      <w:r w:rsidR="00EE16F6">
        <w:rPr>
          <w:rFonts w:ascii="Liberation Sans" w:eastAsia="Liberation Sans" w:hAnsi="Liberation Sans" w:cs="Liberation Sans"/>
          <w:b/>
          <w:color w:val="0000FF"/>
          <w:w w:val="102"/>
          <w:sz w:val="27"/>
          <w:szCs w:val="27"/>
        </w:rPr>
        <w:t>Tumour</w:t>
      </w:r>
      <w:proofErr w:type="spellEnd"/>
    </w:p>
    <w:p w14:paraId="0DF77151" w14:textId="4193027A" w:rsidR="00E27B6C" w:rsidRDefault="00E27B6C">
      <w:pPr>
        <w:spacing w:before="3" w:line="160" w:lineRule="exact"/>
        <w:rPr>
          <w:sz w:val="16"/>
          <w:szCs w:val="16"/>
        </w:rPr>
      </w:pPr>
    </w:p>
    <w:p w14:paraId="68C2FB0D" w14:textId="7F1A2F6F" w:rsidR="00E27B6C" w:rsidRDefault="00A91EA7">
      <w:pPr>
        <w:ind w:left="436"/>
      </w:pPr>
      <w:r>
        <w:rPr>
          <w:noProof/>
          <w:sz w:val="28"/>
          <w:szCs w:val="28"/>
        </w:rPr>
        <w:drawing>
          <wp:anchor distT="0" distB="0" distL="114300" distR="114300" simplePos="0" relativeHeight="251668480" behindDoc="0" locked="0" layoutInCell="1" allowOverlap="1" wp14:anchorId="511899EE" wp14:editId="5C8212A9">
            <wp:simplePos x="0" y="0"/>
            <wp:positionH relativeFrom="margin">
              <wp:posOffset>9837311</wp:posOffset>
            </wp:positionH>
            <wp:positionV relativeFrom="margin">
              <wp:posOffset>11021497</wp:posOffset>
            </wp:positionV>
            <wp:extent cx="2833370" cy="2524125"/>
            <wp:effectExtent l="0" t="0" r="5080" b="9525"/>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ra with.JPG"/>
                    <pic:cNvPicPr/>
                  </pic:nvPicPr>
                  <pic:blipFill>
                    <a:blip r:embed="rId15">
                      <a:extLst>
                        <a:ext uri="{28A0092B-C50C-407E-A947-70E740481C1C}">
                          <a14:useLocalDpi xmlns:a14="http://schemas.microsoft.com/office/drawing/2010/main" val="0"/>
                        </a:ext>
                      </a:extLst>
                    </a:blip>
                    <a:stretch>
                      <a:fillRect/>
                    </a:stretch>
                  </pic:blipFill>
                  <pic:spPr>
                    <a:xfrm>
                      <a:off x="0" y="0"/>
                      <a:ext cx="2833370" cy="2524125"/>
                    </a:xfrm>
                    <a:prstGeom prst="rect">
                      <a:avLst/>
                    </a:prstGeom>
                  </pic:spPr>
                </pic:pic>
              </a:graphicData>
            </a:graphic>
          </wp:anchor>
        </w:drawing>
      </w:r>
      <w:r w:rsidR="00D201D5">
        <w:rPr>
          <w:noProof/>
          <w:sz w:val="28"/>
          <w:szCs w:val="28"/>
        </w:rPr>
        <w:drawing>
          <wp:inline distT="0" distB="0" distL="0" distR="0" wp14:anchorId="335652DA" wp14:editId="11B54FF0">
            <wp:extent cx="2171700" cy="2828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Tand head with.JPG"/>
                    <pic:cNvPicPr/>
                  </pic:nvPicPr>
                  <pic:blipFill>
                    <a:blip r:embed="rId16">
                      <a:extLst>
                        <a:ext uri="{28A0092B-C50C-407E-A947-70E740481C1C}">
                          <a14:useLocalDpi xmlns:a14="http://schemas.microsoft.com/office/drawing/2010/main" val="0"/>
                        </a:ext>
                      </a:extLst>
                    </a:blip>
                    <a:stretch>
                      <a:fillRect/>
                    </a:stretch>
                  </pic:blipFill>
                  <pic:spPr>
                    <a:xfrm>
                      <a:off x="0" y="0"/>
                      <a:ext cx="2171700" cy="2828925"/>
                    </a:xfrm>
                    <a:prstGeom prst="rect">
                      <a:avLst/>
                    </a:prstGeom>
                  </pic:spPr>
                </pic:pic>
              </a:graphicData>
            </a:graphic>
          </wp:inline>
        </w:drawing>
      </w:r>
      <w:r w:rsidR="00D201D5">
        <w:t xml:space="preserve">   </w:t>
      </w:r>
    </w:p>
    <w:p w14:paraId="1B261EA1" w14:textId="77777777" w:rsidR="00E27B6C" w:rsidRDefault="00E27B6C">
      <w:pPr>
        <w:spacing w:before="8" w:line="100" w:lineRule="exact"/>
        <w:rPr>
          <w:sz w:val="10"/>
          <w:szCs w:val="10"/>
        </w:rPr>
      </w:pPr>
    </w:p>
    <w:p w14:paraId="2071D876" w14:textId="72C529CE" w:rsidR="00E27B6C" w:rsidRDefault="00E27B6C">
      <w:pPr>
        <w:spacing w:line="200" w:lineRule="exact"/>
      </w:pPr>
    </w:p>
    <w:p w14:paraId="4A89F5C4" w14:textId="77777777" w:rsidR="00E27B6C" w:rsidRDefault="00E27B6C">
      <w:pPr>
        <w:spacing w:line="200" w:lineRule="exact"/>
      </w:pPr>
    </w:p>
    <w:p w14:paraId="29A6444F" w14:textId="77777777" w:rsidR="00E27B6C" w:rsidRDefault="00E27B6C">
      <w:pPr>
        <w:spacing w:line="200" w:lineRule="exact"/>
      </w:pPr>
    </w:p>
    <w:p w14:paraId="6A9757F3" w14:textId="78CA2F2E" w:rsidR="00E27B6C" w:rsidRDefault="006A4453">
      <w:pPr>
        <w:ind w:right="7996"/>
        <w:jc w:val="both"/>
        <w:rPr>
          <w:rFonts w:ascii="Liberation Sans" w:eastAsia="Liberation Sans" w:hAnsi="Liberation Sans" w:cs="Liberation Sans"/>
          <w:sz w:val="32"/>
          <w:szCs w:val="32"/>
        </w:rPr>
      </w:pPr>
      <w:r>
        <w:rPr>
          <w:rFonts w:ascii="Liberation Sans" w:eastAsia="Liberation Sans" w:hAnsi="Liberation Sans" w:cs="Liberation Sans"/>
          <w:b/>
          <w:color w:val="0000FF"/>
          <w:w w:val="99"/>
          <w:sz w:val="32"/>
          <w:szCs w:val="32"/>
        </w:rPr>
        <w:t>CONCLUSION</w:t>
      </w:r>
    </w:p>
    <w:p w14:paraId="6D1E4762" w14:textId="2D19D837" w:rsidR="00E27B6C" w:rsidRPr="001D30F3" w:rsidRDefault="00D201D5" w:rsidP="00BA01AB">
      <w:pPr>
        <w:spacing w:line="360" w:lineRule="auto"/>
        <w:ind w:right="272"/>
        <w:rPr>
          <w:rFonts w:ascii="Liberation Serif" w:eastAsia="Liberation Serif" w:hAnsi="Liberation Serif" w:cs="Liberation Serif"/>
          <w:sz w:val="32"/>
          <w:szCs w:val="32"/>
        </w:rPr>
      </w:pPr>
      <w:r>
        <w:rPr>
          <w:sz w:val="15"/>
          <w:szCs w:val="15"/>
        </w:rPr>
        <w:t xml:space="preserve">  </w:t>
      </w:r>
      <w:r w:rsidR="000A2048" w:rsidRPr="001D30F3">
        <w:rPr>
          <w:sz w:val="32"/>
          <w:szCs w:val="32"/>
        </w:rPr>
        <w:t xml:space="preserve">The human head phantom is designed with and without </w:t>
      </w:r>
      <w:proofErr w:type="spellStart"/>
      <w:r w:rsidR="000A2048" w:rsidRPr="001D30F3">
        <w:rPr>
          <w:sz w:val="32"/>
          <w:szCs w:val="32"/>
        </w:rPr>
        <w:t>tumour</w:t>
      </w:r>
      <w:proofErr w:type="spellEnd"/>
      <w:r w:rsidR="000A2048" w:rsidRPr="001D30F3">
        <w:rPr>
          <w:sz w:val="32"/>
          <w:szCs w:val="32"/>
        </w:rPr>
        <w:t xml:space="preserve">, tested with the proposed antenna. The various response (with and without </w:t>
      </w:r>
      <w:proofErr w:type="spellStart"/>
      <w:r w:rsidR="000A2048" w:rsidRPr="001D30F3">
        <w:rPr>
          <w:sz w:val="32"/>
          <w:szCs w:val="32"/>
        </w:rPr>
        <w:t>tumour</w:t>
      </w:r>
      <w:proofErr w:type="spellEnd"/>
      <w:r w:rsidR="000A2048" w:rsidRPr="001D30F3">
        <w:rPr>
          <w:sz w:val="32"/>
          <w:szCs w:val="32"/>
        </w:rPr>
        <w:t xml:space="preserve">) observed by the antenna and analyzed using CST software. From the response of simulated Specific absorption rate, we analyzed the statistical differences between the normal head and the head that contains tumor. From these results we were able to accurately find the presence of </w:t>
      </w:r>
      <w:proofErr w:type="spellStart"/>
      <w:r w:rsidR="000A2048" w:rsidRPr="001D30F3">
        <w:rPr>
          <w:sz w:val="32"/>
          <w:szCs w:val="32"/>
        </w:rPr>
        <w:t>tumour</w:t>
      </w:r>
      <w:proofErr w:type="spellEnd"/>
    </w:p>
    <w:p w14:paraId="74ACAB03" w14:textId="076325A3" w:rsidR="00E27B6C" w:rsidRDefault="00E27B6C">
      <w:pPr>
        <w:spacing w:line="200" w:lineRule="exact"/>
      </w:pPr>
    </w:p>
    <w:p w14:paraId="1F298BB3" w14:textId="4549DFB6" w:rsidR="00E27B6C" w:rsidRDefault="006A4453">
      <w:pPr>
        <w:spacing w:line="280" w:lineRule="exact"/>
        <w:ind w:right="64"/>
        <w:jc w:val="both"/>
        <w:rPr>
          <w:rFonts w:ascii="Liberation Sans" w:eastAsia="Liberation Sans" w:hAnsi="Liberation Sans" w:cs="Liberation Sans"/>
          <w:b/>
          <w:color w:val="0000FF"/>
          <w:w w:val="102"/>
          <w:sz w:val="27"/>
          <w:szCs w:val="27"/>
        </w:rPr>
      </w:pPr>
      <w:r>
        <w:rPr>
          <w:rFonts w:ascii="Liberation Sans" w:eastAsia="Liberation Sans" w:hAnsi="Liberation Sans" w:cs="Liberation Sans"/>
          <w:b/>
          <w:color w:val="0000FF"/>
          <w:w w:val="102"/>
          <w:sz w:val="27"/>
          <w:szCs w:val="27"/>
        </w:rPr>
        <w:t>Recognition:</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This</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work</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got</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selected</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for</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publication</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in</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International</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Conference conducted</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at</w:t>
      </w:r>
      <w:r>
        <w:rPr>
          <w:rFonts w:ascii="Liberation Sans" w:eastAsia="Liberation Sans" w:hAnsi="Liberation Sans" w:cs="Liberation Sans"/>
          <w:b/>
          <w:color w:val="0000FF"/>
          <w:sz w:val="27"/>
          <w:szCs w:val="27"/>
        </w:rPr>
        <w:t xml:space="preserve"> </w:t>
      </w:r>
      <w:r w:rsidR="00BC0A33">
        <w:rPr>
          <w:rFonts w:ascii="Liberation Sans" w:eastAsia="Liberation Sans" w:hAnsi="Liberation Sans" w:cs="Liberation Sans"/>
          <w:b/>
          <w:color w:val="0000FF"/>
          <w:w w:val="102"/>
          <w:sz w:val="27"/>
          <w:szCs w:val="27"/>
        </w:rPr>
        <w:t>Jawahar</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Engineering</w:t>
      </w:r>
      <w:r>
        <w:rPr>
          <w:rFonts w:ascii="Liberation Sans" w:eastAsia="Liberation Sans" w:hAnsi="Liberation Sans" w:cs="Liberation Sans"/>
          <w:b/>
          <w:color w:val="0000FF"/>
          <w:sz w:val="27"/>
          <w:szCs w:val="27"/>
        </w:rPr>
        <w:t xml:space="preserve"> </w:t>
      </w:r>
      <w:r>
        <w:rPr>
          <w:rFonts w:ascii="Liberation Sans" w:eastAsia="Liberation Sans" w:hAnsi="Liberation Sans" w:cs="Liberation Sans"/>
          <w:b/>
          <w:color w:val="0000FF"/>
          <w:w w:val="102"/>
          <w:sz w:val="27"/>
          <w:szCs w:val="27"/>
        </w:rPr>
        <w:t>College</w:t>
      </w:r>
      <w:r w:rsidR="00BC0A33">
        <w:rPr>
          <w:rFonts w:ascii="Liberation Sans" w:eastAsia="Liberation Sans" w:hAnsi="Liberation Sans" w:cs="Liberation Sans"/>
          <w:b/>
          <w:color w:val="0000FF"/>
          <w:sz w:val="27"/>
          <w:szCs w:val="27"/>
        </w:rPr>
        <w:t>.</w:t>
      </w:r>
      <w:bookmarkStart w:id="0" w:name="_GoBack"/>
      <w:bookmarkEnd w:id="0"/>
    </w:p>
    <w:p w14:paraId="01D7DD94" w14:textId="06AEC76F" w:rsidR="00F678D7" w:rsidRDefault="00F678D7">
      <w:pPr>
        <w:spacing w:line="280" w:lineRule="exact"/>
        <w:ind w:right="64"/>
        <w:jc w:val="both"/>
        <w:rPr>
          <w:rFonts w:ascii="Liberation Sans" w:eastAsia="Liberation Sans" w:hAnsi="Liberation Sans" w:cs="Liberation Sans"/>
          <w:sz w:val="27"/>
          <w:szCs w:val="27"/>
        </w:rPr>
      </w:pPr>
    </w:p>
    <w:sectPr w:rsidR="00F678D7">
      <w:type w:val="continuous"/>
      <w:pgSz w:w="22400" w:h="31660"/>
      <w:pgMar w:top="1020" w:right="800" w:bottom="280" w:left="640" w:header="720" w:footer="720" w:gutter="0"/>
      <w:cols w:num="2" w:space="720" w:equalWidth="0">
        <w:col w:w="8893" w:space="1864"/>
        <w:col w:w="1020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0000000000000000000"/>
    <w:charset w:val="00"/>
    <w:family w:val="roman"/>
    <w:notTrueType/>
    <w:pitch w:val="default"/>
  </w:font>
  <w:font w:name="Liberation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11D88"/>
    <w:multiLevelType w:val="multilevel"/>
    <w:tmpl w:val="307C88D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B6C"/>
    <w:rsid w:val="00011061"/>
    <w:rsid w:val="00021813"/>
    <w:rsid w:val="000A2048"/>
    <w:rsid w:val="001C39AF"/>
    <w:rsid w:val="001D30F3"/>
    <w:rsid w:val="001D59AE"/>
    <w:rsid w:val="002D1A3A"/>
    <w:rsid w:val="00601028"/>
    <w:rsid w:val="006A4453"/>
    <w:rsid w:val="00730B17"/>
    <w:rsid w:val="009778B8"/>
    <w:rsid w:val="009D1966"/>
    <w:rsid w:val="00A91EA7"/>
    <w:rsid w:val="00B17B3A"/>
    <w:rsid w:val="00BA01AB"/>
    <w:rsid w:val="00BC0A33"/>
    <w:rsid w:val="00BC62D5"/>
    <w:rsid w:val="00BD7549"/>
    <w:rsid w:val="00C118E3"/>
    <w:rsid w:val="00D201D5"/>
    <w:rsid w:val="00E27B6C"/>
    <w:rsid w:val="00EC0916"/>
    <w:rsid w:val="00EE16F6"/>
    <w:rsid w:val="00F678D7"/>
    <w:rsid w:val="00F96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7"/>
    <o:shapelayout v:ext="edit">
      <o:idmap v:ext="edit" data="1"/>
    </o:shapelayout>
  </w:shapeDefaults>
  <w:decimalSymbol w:val="."/>
  <w:listSeparator w:val=","/>
  <w14:docId w14:val="2FB64677"/>
  <w15:docId w15:val="{694FFAFF-9EE6-4C1B-A59F-644C657A0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1D59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59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8.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microsoft.com/office/2007/relationships/hdphoto" Target="media/hdphoto1.wd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0.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V</dc:creator>
  <cp:lastModifiedBy>Balaji V</cp:lastModifiedBy>
  <cp:revision>2</cp:revision>
  <dcterms:created xsi:type="dcterms:W3CDTF">2019-03-25T10:04:00Z</dcterms:created>
  <dcterms:modified xsi:type="dcterms:W3CDTF">2019-03-25T10:04:00Z</dcterms:modified>
</cp:coreProperties>
</file>